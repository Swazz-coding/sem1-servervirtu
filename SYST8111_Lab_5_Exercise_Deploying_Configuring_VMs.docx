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6E6E" w14:textId="1D1FFCD7" w:rsidR="00873EE4" w:rsidRDefault="00387E2B" w:rsidP="00EC4DA8">
      <w:pPr>
        <w:pStyle w:val="Title"/>
        <w:rPr>
          <w:color w:val="4F81BD" w:themeColor="accent1"/>
          <w:sz w:val="32"/>
          <w:szCs w:val="32"/>
        </w:rPr>
      </w:pPr>
      <w:r w:rsidRPr="00387E2B">
        <w:rPr>
          <w:color w:val="4F81BD" w:themeColor="accent1"/>
          <w:sz w:val="32"/>
          <w:szCs w:val="32"/>
        </w:rPr>
        <w:t>SYST8111</w:t>
      </w:r>
      <w:r w:rsidR="00577B31" w:rsidRPr="00387E2B">
        <w:rPr>
          <w:color w:val="4F81BD" w:themeColor="accent1"/>
          <w:sz w:val="32"/>
          <w:szCs w:val="32"/>
        </w:rPr>
        <w:t xml:space="preserve"> </w:t>
      </w:r>
      <w:r w:rsidRPr="00387E2B">
        <w:rPr>
          <w:color w:val="4F81BD" w:themeColor="accent1"/>
          <w:sz w:val="32"/>
          <w:szCs w:val="32"/>
        </w:rPr>
        <w:t xml:space="preserve">Lab </w:t>
      </w:r>
      <w:r w:rsidR="0004545F">
        <w:rPr>
          <w:color w:val="4F81BD" w:themeColor="accent1"/>
          <w:sz w:val="32"/>
          <w:szCs w:val="32"/>
        </w:rPr>
        <w:t>5</w:t>
      </w:r>
    </w:p>
    <w:p w14:paraId="40804634" w14:textId="77777777" w:rsidR="00387E2B" w:rsidRPr="00387E2B" w:rsidRDefault="00387E2B" w:rsidP="00387E2B"/>
    <w:p w14:paraId="08D90F7C" w14:textId="55A2E7D2" w:rsidR="00CC6946" w:rsidRPr="00387E2B" w:rsidRDefault="001C16D1" w:rsidP="00EC4DA8">
      <w:pPr>
        <w:pStyle w:val="Title"/>
        <w:rPr>
          <w:color w:val="4F81BD" w:themeColor="accent1"/>
          <w:sz w:val="32"/>
          <w:szCs w:val="32"/>
        </w:rPr>
      </w:pPr>
      <w:r w:rsidRPr="00387E2B">
        <w:rPr>
          <w:color w:val="4F81BD" w:themeColor="accent1"/>
          <w:sz w:val="32"/>
          <w:szCs w:val="32"/>
        </w:rPr>
        <w:t>Deploy and</w:t>
      </w:r>
      <w:r w:rsidR="00387AFA" w:rsidRPr="00387E2B">
        <w:rPr>
          <w:color w:val="4F81BD" w:themeColor="accent1"/>
          <w:sz w:val="32"/>
          <w:szCs w:val="32"/>
        </w:rPr>
        <w:t xml:space="preserve"> Configure </w:t>
      </w:r>
      <w:r w:rsidRPr="00387E2B">
        <w:rPr>
          <w:color w:val="4F81BD" w:themeColor="accent1"/>
          <w:sz w:val="32"/>
          <w:szCs w:val="32"/>
        </w:rPr>
        <w:t>Virtual Machines</w:t>
      </w:r>
    </w:p>
    <w:p w14:paraId="1B3ACD14" w14:textId="79AA1293" w:rsidR="008F2855" w:rsidRPr="00387E2B" w:rsidRDefault="008F2855" w:rsidP="00EC4DA8">
      <w:pPr>
        <w:pStyle w:val="Heading1"/>
        <w:rPr>
          <w:color w:val="4F81BD" w:themeColor="accent1"/>
        </w:rPr>
      </w:pPr>
      <w:r w:rsidRPr="00387E2B">
        <w:rPr>
          <w:color w:val="4F81BD" w:themeColor="accent1"/>
        </w:rPr>
        <w:t>Overview</w:t>
      </w:r>
    </w:p>
    <w:p w14:paraId="3E75D8C5" w14:textId="77777777" w:rsidR="008F2855" w:rsidRDefault="008F2855" w:rsidP="00EC4DA8">
      <w:pPr>
        <w:rPr>
          <w:rStyle w:val="fieldlabel"/>
          <w:rFonts w:asciiTheme="majorHAnsi" w:hAnsiTheme="majorHAnsi"/>
          <w:sz w:val="22"/>
        </w:rPr>
      </w:pPr>
    </w:p>
    <w:p w14:paraId="4324C8EA" w14:textId="52D9C30F" w:rsidR="00165FFC" w:rsidRDefault="00873EE4" w:rsidP="00EC4DA8">
      <w:p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This exercise consists of </w:t>
      </w:r>
      <w:r w:rsidR="00CC60C8">
        <w:rPr>
          <w:rStyle w:val="fieldlabel"/>
          <w:rFonts w:asciiTheme="majorHAnsi" w:hAnsiTheme="majorHAnsi"/>
          <w:sz w:val="22"/>
        </w:rPr>
        <w:t>five</w:t>
      </w:r>
      <w:r>
        <w:rPr>
          <w:rStyle w:val="fieldlabel"/>
          <w:rFonts w:asciiTheme="majorHAnsi" w:hAnsiTheme="majorHAnsi"/>
          <w:sz w:val="22"/>
        </w:rPr>
        <w:t xml:space="preserve"> </w:t>
      </w:r>
      <w:r w:rsidR="00992DF2">
        <w:rPr>
          <w:rStyle w:val="fieldlabel"/>
          <w:rFonts w:asciiTheme="majorHAnsi" w:hAnsiTheme="majorHAnsi"/>
          <w:sz w:val="22"/>
        </w:rPr>
        <w:t>tasks</w:t>
      </w:r>
      <w:r>
        <w:rPr>
          <w:rStyle w:val="fieldlabel"/>
          <w:rFonts w:asciiTheme="majorHAnsi" w:hAnsiTheme="majorHAnsi"/>
          <w:sz w:val="22"/>
        </w:rPr>
        <w:t xml:space="preserve"> that will result in </w:t>
      </w:r>
      <w:r w:rsidR="00827A59">
        <w:rPr>
          <w:rStyle w:val="fieldlabel"/>
          <w:rFonts w:asciiTheme="majorHAnsi" w:hAnsiTheme="majorHAnsi"/>
          <w:sz w:val="22"/>
        </w:rPr>
        <w:t>uploading an ISO image to be used for creating VMs, creating virtual machine</w:t>
      </w:r>
      <w:r w:rsidR="00CC60C8">
        <w:rPr>
          <w:rStyle w:val="fieldlabel"/>
          <w:rFonts w:asciiTheme="majorHAnsi" w:hAnsiTheme="majorHAnsi"/>
          <w:sz w:val="22"/>
        </w:rPr>
        <w:t>s</w:t>
      </w:r>
      <w:r w:rsidR="00827A59">
        <w:rPr>
          <w:rStyle w:val="fieldlabel"/>
          <w:rFonts w:asciiTheme="majorHAnsi" w:hAnsiTheme="majorHAnsi"/>
          <w:sz w:val="22"/>
        </w:rPr>
        <w:t>, installing VMware Tools, and copying some files to the VM that are required for later lab exercises</w:t>
      </w:r>
      <w:r>
        <w:rPr>
          <w:rStyle w:val="fieldlabel"/>
          <w:rFonts w:asciiTheme="majorHAnsi" w:hAnsiTheme="majorHAnsi"/>
          <w:sz w:val="22"/>
        </w:rPr>
        <w:t xml:space="preserve">. There </w:t>
      </w:r>
      <w:r w:rsidR="006C2D19">
        <w:rPr>
          <w:rStyle w:val="fieldlabel"/>
          <w:rFonts w:asciiTheme="majorHAnsi" w:hAnsiTheme="majorHAnsi"/>
          <w:sz w:val="22"/>
        </w:rPr>
        <w:t>are</w:t>
      </w:r>
      <w:r>
        <w:rPr>
          <w:rStyle w:val="fieldlabel"/>
          <w:rFonts w:asciiTheme="majorHAnsi" w:hAnsiTheme="majorHAnsi"/>
          <w:sz w:val="22"/>
        </w:rPr>
        <w:t xml:space="preserve"> demonstration video</w:t>
      </w:r>
      <w:r w:rsidR="006C2D19">
        <w:rPr>
          <w:rStyle w:val="fieldlabel"/>
          <w:rFonts w:asciiTheme="majorHAnsi" w:hAnsiTheme="majorHAnsi"/>
          <w:sz w:val="22"/>
        </w:rPr>
        <w:t>s</w:t>
      </w:r>
      <w:r>
        <w:rPr>
          <w:rStyle w:val="fieldlabel"/>
          <w:rFonts w:asciiTheme="majorHAnsi" w:hAnsiTheme="majorHAnsi"/>
          <w:sz w:val="22"/>
        </w:rPr>
        <w:t xml:space="preserve"> </w:t>
      </w:r>
      <w:r w:rsidR="006C2D19">
        <w:rPr>
          <w:rStyle w:val="fieldlabel"/>
          <w:rFonts w:asciiTheme="majorHAnsi" w:hAnsiTheme="majorHAnsi"/>
          <w:sz w:val="22"/>
        </w:rPr>
        <w:t>for all tasks to be completed</w:t>
      </w:r>
      <w:r>
        <w:rPr>
          <w:rStyle w:val="fieldlabel"/>
          <w:rFonts w:asciiTheme="majorHAnsi" w:hAnsiTheme="majorHAnsi"/>
          <w:sz w:val="22"/>
        </w:rPr>
        <w:t>.</w:t>
      </w:r>
    </w:p>
    <w:p w14:paraId="3905F047" w14:textId="77777777" w:rsidR="00827A59" w:rsidRDefault="00827A59" w:rsidP="00EC4DA8">
      <w:pPr>
        <w:rPr>
          <w:rStyle w:val="fieldlabel"/>
          <w:rFonts w:asciiTheme="majorHAnsi" w:hAnsiTheme="majorHAnsi"/>
          <w:sz w:val="22"/>
        </w:rPr>
      </w:pPr>
    </w:p>
    <w:p w14:paraId="33DFB8A6" w14:textId="5FC7173A" w:rsidR="00827A59" w:rsidRDefault="00827A59" w:rsidP="00EC4DA8">
      <w:p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Note that we will be using Linux based VMs for our lab exercises since the resource requirements are much less than Windows.</w:t>
      </w:r>
    </w:p>
    <w:p w14:paraId="3683AF40" w14:textId="31536543" w:rsidR="00342C26" w:rsidRPr="00387E2B" w:rsidRDefault="00342C26" w:rsidP="00EC4DA8">
      <w:pPr>
        <w:pStyle w:val="Heading1"/>
        <w:rPr>
          <w:color w:val="4F81BD" w:themeColor="accent1"/>
        </w:rPr>
      </w:pPr>
      <w:r w:rsidRPr="00387E2B">
        <w:rPr>
          <w:color w:val="4F81BD" w:themeColor="accent1"/>
        </w:rPr>
        <w:t>Preparation</w:t>
      </w:r>
    </w:p>
    <w:p w14:paraId="74E70CDA" w14:textId="77777777" w:rsidR="00342C26" w:rsidRDefault="00342C26" w:rsidP="00EC4DA8">
      <w:pPr>
        <w:rPr>
          <w:rStyle w:val="fieldlabel"/>
          <w:rFonts w:asciiTheme="majorHAnsi" w:hAnsiTheme="majorHAnsi"/>
          <w:sz w:val="22"/>
        </w:rPr>
      </w:pPr>
    </w:p>
    <w:p w14:paraId="14908BD7" w14:textId="65CDE4E8" w:rsidR="00577B31" w:rsidRDefault="00827A59" w:rsidP="00EC4DA8">
      <w:p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Create a Remote Desktop session to your course Infrastructure VM</w:t>
      </w:r>
      <w:r w:rsidR="00342C26">
        <w:rPr>
          <w:rStyle w:val="fieldlabel"/>
          <w:rFonts w:asciiTheme="majorHAnsi" w:hAnsiTheme="majorHAnsi"/>
          <w:sz w:val="22"/>
        </w:rPr>
        <w:t>.</w:t>
      </w:r>
      <w:r>
        <w:rPr>
          <w:rStyle w:val="fieldlabel"/>
          <w:rFonts w:asciiTheme="majorHAnsi" w:hAnsiTheme="majorHAnsi"/>
          <w:sz w:val="22"/>
        </w:rPr>
        <w:t xml:space="preserve"> Note – DO NOT use a console window from vCenter.</w:t>
      </w:r>
    </w:p>
    <w:p w14:paraId="77AFF054" w14:textId="44B46B96" w:rsidR="00123258" w:rsidRPr="00387E2B" w:rsidRDefault="00827A59" w:rsidP="00EC4DA8">
      <w:pPr>
        <w:pStyle w:val="Heading1"/>
        <w:rPr>
          <w:color w:val="4F81BD" w:themeColor="accent1"/>
        </w:rPr>
      </w:pPr>
      <w:r w:rsidRPr="00387E2B">
        <w:rPr>
          <w:color w:val="4F81BD" w:themeColor="accent1"/>
        </w:rPr>
        <w:t>Task 1: Upload an OS Distribution ISO to ESXi</w:t>
      </w:r>
    </w:p>
    <w:p w14:paraId="33A3C73F" w14:textId="77777777" w:rsidR="00123258" w:rsidRDefault="00123258" w:rsidP="00EC4DA8">
      <w:pPr>
        <w:rPr>
          <w:rStyle w:val="fieldlabel"/>
          <w:rFonts w:asciiTheme="majorHAnsi" w:hAnsiTheme="majorHAnsi"/>
          <w:sz w:val="22"/>
        </w:rPr>
      </w:pPr>
    </w:p>
    <w:p w14:paraId="0DF540E5" w14:textId="079A2F82" w:rsidR="0002496E" w:rsidRPr="00EC4DA8" w:rsidRDefault="00EC4DA8" w:rsidP="00EC4DA8">
      <w:pPr>
        <w:rPr>
          <w:rStyle w:val="fieldlabel"/>
          <w:rFonts w:ascii="Times" w:eastAsiaTheme="minorHAnsi" w:hAnsi="Times" w:cs="Times"/>
          <w:color w:val="auto"/>
          <w:sz w:val="24"/>
          <w:szCs w:val="24"/>
        </w:rPr>
      </w:pPr>
      <w:r>
        <w:rPr>
          <w:rFonts w:eastAsiaTheme="minorHAnsi"/>
        </w:rPr>
        <w:t>In this task, you create a folder on your datastore and upload an ISO image that can be used to install a guest OS on a VM. This task is to be completed on your ESXi-01 host.</w:t>
      </w:r>
    </w:p>
    <w:p w14:paraId="502A50CB" w14:textId="77777777" w:rsidR="00D55948" w:rsidRDefault="00D55948" w:rsidP="00EC4DA8">
      <w:pPr>
        <w:rPr>
          <w:rStyle w:val="fieldlabel"/>
          <w:rFonts w:asciiTheme="majorHAnsi" w:hAnsiTheme="majorHAnsi"/>
          <w:sz w:val="22"/>
        </w:rPr>
      </w:pPr>
    </w:p>
    <w:p w14:paraId="390A89EF" w14:textId="5B90EC5B" w:rsidR="00F721A4" w:rsidRDefault="00F721A4" w:rsidP="00EC4DA8">
      <w:pPr>
        <w:pStyle w:val="ListParagraph"/>
        <w:numPr>
          <w:ilvl w:val="0"/>
          <w:numId w:val="9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In Firefox, download a copy of CentOS 7</w:t>
      </w:r>
      <w:r w:rsidR="00CD4471">
        <w:rPr>
          <w:rStyle w:val="fieldlabel"/>
          <w:rFonts w:asciiTheme="majorHAnsi" w:hAnsiTheme="majorHAnsi"/>
          <w:sz w:val="22"/>
        </w:rPr>
        <w:t xml:space="preserve"> Minimal</w:t>
      </w:r>
      <w:r>
        <w:rPr>
          <w:rStyle w:val="fieldlabel"/>
          <w:rFonts w:asciiTheme="majorHAnsi" w:hAnsiTheme="majorHAnsi"/>
          <w:sz w:val="22"/>
        </w:rPr>
        <w:t xml:space="preserve"> ISO.</w:t>
      </w:r>
      <w:r w:rsidR="00CD4471">
        <w:rPr>
          <w:rStyle w:val="fieldlabel"/>
          <w:rFonts w:asciiTheme="majorHAnsi" w:hAnsiTheme="majorHAnsi"/>
          <w:sz w:val="22"/>
        </w:rPr>
        <w:t xml:space="preserve"> I recommend the University of Waterloo mirror since it will provide the best performance.</w:t>
      </w:r>
      <w:r w:rsidR="00387E2B">
        <w:rPr>
          <w:rStyle w:val="fieldlabel"/>
          <w:rFonts w:asciiTheme="majorHAnsi" w:hAnsiTheme="majorHAnsi"/>
          <w:sz w:val="22"/>
        </w:rPr>
        <w:t xml:space="preserve">  ( </w:t>
      </w:r>
      <w:r w:rsidR="00387E2B" w:rsidRPr="00387E2B">
        <w:rPr>
          <w:rStyle w:val="fieldlabel"/>
          <w:rFonts w:asciiTheme="majorHAnsi" w:hAnsiTheme="majorHAnsi"/>
          <w:sz w:val="22"/>
        </w:rPr>
        <w:t>https://www.centos.org/download/</w:t>
      </w:r>
      <w:r w:rsidR="00387E2B">
        <w:rPr>
          <w:rStyle w:val="fieldlabel"/>
          <w:rFonts w:asciiTheme="majorHAnsi" w:hAnsiTheme="majorHAnsi"/>
          <w:sz w:val="22"/>
        </w:rPr>
        <w:t xml:space="preserve"> )  Select x86_64, then find the link of the CSClub link from the University of Waterloo.</w:t>
      </w:r>
    </w:p>
    <w:p w14:paraId="1CCCC144" w14:textId="09BD13DB" w:rsidR="00D55948" w:rsidRDefault="009F1E86" w:rsidP="00EC4DA8">
      <w:pPr>
        <w:pStyle w:val="ListParagraph"/>
        <w:numPr>
          <w:ilvl w:val="0"/>
          <w:numId w:val="9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Open a session to your ESXi-01 host using</w:t>
      </w:r>
      <w:r w:rsidR="00827A59">
        <w:rPr>
          <w:rStyle w:val="fieldlabel"/>
          <w:rFonts w:asciiTheme="majorHAnsi" w:hAnsiTheme="majorHAnsi"/>
          <w:sz w:val="22"/>
        </w:rPr>
        <w:t xml:space="preserve"> </w:t>
      </w:r>
      <w:r w:rsidR="00827A59" w:rsidRPr="002C7334">
        <w:rPr>
          <w:rStyle w:val="Path-Char"/>
        </w:rPr>
        <w:t>root</w:t>
      </w:r>
      <w:r w:rsidR="00827A59">
        <w:rPr>
          <w:rStyle w:val="fieldlabel"/>
          <w:rFonts w:asciiTheme="majorHAnsi" w:hAnsiTheme="majorHAnsi"/>
          <w:sz w:val="22"/>
        </w:rPr>
        <w:t xml:space="preserve"> as the User name and </w:t>
      </w:r>
      <w:r w:rsidR="00827A59" w:rsidRPr="002C7334">
        <w:rPr>
          <w:rStyle w:val="Path-Char"/>
        </w:rPr>
        <w:t>V</w:t>
      </w:r>
      <w:r w:rsidR="004E6246" w:rsidRPr="002C7334">
        <w:rPr>
          <w:rStyle w:val="Path-Char"/>
        </w:rPr>
        <w:t>c</w:t>
      </w:r>
      <w:r w:rsidR="00827A59" w:rsidRPr="002C7334">
        <w:rPr>
          <w:rStyle w:val="Path-Char"/>
        </w:rPr>
        <w:t>las</w:t>
      </w:r>
      <w:r w:rsidR="00F721A4" w:rsidRPr="002C7334">
        <w:rPr>
          <w:rStyle w:val="Path-Char"/>
        </w:rPr>
        <w:t>s123$</w:t>
      </w:r>
      <w:r w:rsidR="00F721A4">
        <w:rPr>
          <w:rStyle w:val="fieldlabel"/>
          <w:rFonts w:asciiTheme="majorHAnsi" w:hAnsiTheme="majorHAnsi"/>
          <w:sz w:val="22"/>
        </w:rPr>
        <w:t xml:space="preserve"> as the Password</w:t>
      </w:r>
      <w:r w:rsidR="00517233">
        <w:rPr>
          <w:rStyle w:val="fieldlabel"/>
          <w:rFonts w:asciiTheme="majorHAnsi" w:hAnsiTheme="majorHAnsi"/>
          <w:sz w:val="22"/>
        </w:rPr>
        <w:t>.</w:t>
      </w:r>
    </w:p>
    <w:p w14:paraId="40693CE4" w14:textId="7A3F64D3" w:rsidR="00D55948" w:rsidRDefault="004E6246" w:rsidP="00EC4DA8">
      <w:pPr>
        <w:pStyle w:val="ListParagraph"/>
        <w:numPr>
          <w:ilvl w:val="0"/>
          <w:numId w:val="9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Select </w:t>
      </w:r>
      <w:r w:rsidRPr="002C7334">
        <w:rPr>
          <w:rStyle w:val="Select-Char"/>
        </w:rPr>
        <w:t>Storage</w:t>
      </w:r>
      <w:r>
        <w:rPr>
          <w:rStyle w:val="fieldlabel"/>
          <w:rFonts w:asciiTheme="majorHAnsi" w:hAnsiTheme="majorHAnsi"/>
          <w:sz w:val="22"/>
        </w:rPr>
        <w:t xml:space="preserve"> in the Navigator pane</w:t>
      </w:r>
      <w:r w:rsidR="00D55948">
        <w:rPr>
          <w:rStyle w:val="fieldlabel"/>
          <w:rFonts w:asciiTheme="majorHAnsi" w:hAnsiTheme="majorHAnsi"/>
          <w:sz w:val="22"/>
        </w:rPr>
        <w:t>.</w:t>
      </w:r>
    </w:p>
    <w:p w14:paraId="6A9AFA92" w14:textId="752EDE89" w:rsidR="00D55948" w:rsidRDefault="004E6246" w:rsidP="00EC4DA8">
      <w:pPr>
        <w:pStyle w:val="ListParagraph"/>
        <w:numPr>
          <w:ilvl w:val="0"/>
          <w:numId w:val="9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Select </w:t>
      </w:r>
      <w:r w:rsidR="00D7368E">
        <w:rPr>
          <w:rStyle w:val="Select-Char"/>
          <w:b w:val="0"/>
          <w:bCs/>
        </w:rPr>
        <w:t>a datastore</w:t>
      </w:r>
      <w:r>
        <w:rPr>
          <w:rStyle w:val="fieldlabel"/>
          <w:rFonts w:asciiTheme="majorHAnsi" w:hAnsiTheme="majorHAnsi"/>
          <w:sz w:val="22"/>
        </w:rPr>
        <w:t xml:space="preserve"> in the middle pane</w:t>
      </w:r>
      <w:r w:rsidR="00D55948">
        <w:rPr>
          <w:rStyle w:val="fieldlabel"/>
          <w:rFonts w:asciiTheme="majorHAnsi" w:hAnsiTheme="majorHAnsi"/>
          <w:sz w:val="22"/>
        </w:rPr>
        <w:t>.</w:t>
      </w:r>
      <w:r w:rsidR="00D7368E">
        <w:rPr>
          <w:rStyle w:val="fieldlabel"/>
          <w:rFonts w:asciiTheme="majorHAnsi" w:hAnsiTheme="majorHAnsi"/>
          <w:sz w:val="22"/>
        </w:rPr>
        <w:t xml:space="preserve">  I suggest lun_01</w:t>
      </w:r>
    </w:p>
    <w:p w14:paraId="6A3F1593" w14:textId="7368E58D" w:rsidR="00D55948" w:rsidRDefault="00A551BA" w:rsidP="00EC4DA8">
      <w:pPr>
        <w:pStyle w:val="ListParagraph"/>
        <w:numPr>
          <w:ilvl w:val="0"/>
          <w:numId w:val="9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Click </w:t>
      </w:r>
      <w:r w:rsidRPr="002C7334">
        <w:rPr>
          <w:rStyle w:val="Select-Char"/>
        </w:rPr>
        <w:t>Datastore browser</w:t>
      </w:r>
      <w:r w:rsidR="00D55948">
        <w:rPr>
          <w:rStyle w:val="fieldlabel"/>
          <w:rFonts w:asciiTheme="majorHAnsi" w:hAnsiTheme="majorHAnsi"/>
          <w:sz w:val="22"/>
        </w:rPr>
        <w:t>.</w:t>
      </w:r>
    </w:p>
    <w:p w14:paraId="7E8F7D77" w14:textId="6E241061" w:rsidR="00D55948" w:rsidRDefault="00A551BA" w:rsidP="00EC4DA8">
      <w:pPr>
        <w:pStyle w:val="ListParagraph"/>
        <w:numPr>
          <w:ilvl w:val="0"/>
          <w:numId w:val="9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In the Datastore browser dialog, click </w:t>
      </w:r>
      <w:r w:rsidRPr="002C7334">
        <w:rPr>
          <w:rStyle w:val="Select-Char"/>
        </w:rPr>
        <w:t>Create directory</w:t>
      </w:r>
      <w:r w:rsidR="00D55948">
        <w:rPr>
          <w:rStyle w:val="fieldlabel"/>
          <w:rFonts w:asciiTheme="majorHAnsi" w:hAnsiTheme="majorHAnsi"/>
          <w:sz w:val="22"/>
        </w:rPr>
        <w:t>.</w:t>
      </w:r>
    </w:p>
    <w:p w14:paraId="33335F08" w14:textId="144D391C" w:rsidR="00D55948" w:rsidRDefault="00A551BA" w:rsidP="00EC4DA8">
      <w:pPr>
        <w:pStyle w:val="ListParagraph"/>
        <w:numPr>
          <w:ilvl w:val="0"/>
          <w:numId w:val="9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Enter </w:t>
      </w:r>
      <w:r w:rsidRPr="002C7334">
        <w:rPr>
          <w:rStyle w:val="Path-Char"/>
        </w:rPr>
        <w:t>ISOs</w:t>
      </w:r>
      <w:r>
        <w:rPr>
          <w:rStyle w:val="fieldlabel"/>
          <w:rFonts w:asciiTheme="majorHAnsi" w:hAnsiTheme="majorHAnsi"/>
          <w:sz w:val="22"/>
        </w:rPr>
        <w:t xml:space="preserve"> as the Directory name and click </w:t>
      </w:r>
      <w:r w:rsidRPr="002C7334">
        <w:rPr>
          <w:rStyle w:val="Select-Char"/>
        </w:rPr>
        <w:t>Create directory</w:t>
      </w:r>
      <w:r>
        <w:rPr>
          <w:rStyle w:val="fieldlabel"/>
          <w:rFonts w:asciiTheme="majorHAnsi" w:hAnsiTheme="majorHAnsi"/>
          <w:sz w:val="22"/>
        </w:rPr>
        <w:t>.</w:t>
      </w:r>
    </w:p>
    <w:p w14:paraId="74596749" w14:textId="6D372163" w:rsidR="005B37CA" w:rsidRDefault="00A551BA" w:rsidP="00EC4DA8">
      <w:pPr>
        <w:pStyle w:val="ListParagraph"/>
        <w:numPr>
          <w:ilvl w:val="0"/>
          <w:numId w:val="9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Click the </w:t>
      </w:r>
      <w:r w:rsidRPr="002C7334">
        <w:rPr>
          <w:rStyle w:val="Select-Char"/>
        </w:rPr>
        <w:t>ISOs</w:t>
      </w:r>
      <w:r>
        <w:rPr>
          <w:rStyle w:val="fieldlabel"/>
          <w:rFonts w:asciiTheme="majorHAnsi" w:hAnsiTheme="majorHAnsi"/>
          <w:sz w:val="22"/>
        </w:rPr>
        <w:t xml:space="preserve"> folder that was just created</w:t>
      </w:r>
      <w:r w:rsidR="005B37CA">
        <w:rPr>
          <w:rStyle w:val="fieldlabel"/>
          <w:rFonts w:asciiTheme="majorHAnsi" w:hAnsiTheme="majorHAnsi"/>
          <w:sz w:val="22"/>
        </w:rPr>
        <w:t>.</w:t>
      </w:r>
    </w:p>
    <w:p w14:paraId="4DEC97F8" w14:textId="27B3F4B7" w:rsidR="005B37CA" w:rsidRDefault="00A551BA" w:rsidP="00EC4DA8">
      <w:pPr>
        <w:pStyle w:val="ListParagraph"/>
        <w:numPr>
          <w:ilvl w:val="0"/>
          <w:numId w:val="9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Click </w:t>
      </w:r>
      <w:r w:rsidRPr="002C7334">
        <w:rPr>
          <w:rStyle w:val="Select-Char"/>
        </w:rPr>
        <w:t>Upload</w:t>
      </w:r>
      <w:r w:rsidR="005B37CA">
        <w:rPr>
          <w:rStyle w:val="fieldlabel"/>
          <w:rFonts w:asciiTheme="majorHAnsi" w:hAnsiTheme="majorHAnsi"/>
          <w:sz w:val="22"/>
        </w:rPr>
        <w:t>.</w:t>
      </w:r>
    </w:p>
    <w:p w14:paraId="000F3F10" w14:textId="04D377B9" w:rsidR="005B37CA" w:rsidRDefault="00A551BA" w:rsidP="00EC4DA8">
      <w:pPr>
        <w:pStyle w:val="ListParagraph"/>
        <w:numPr>
          <w:ilvl w:val="0"/>
          <w:numId w:val="9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In the File Upload dialog, navigate to and select the CentOS ISO downloaded earlier and click </w:t>
      </w:r>
      <w:r w:rsidRPr="002C7334">
        <w:rPr>
          <w:rStyle w:val="Select-Char"/>
        </w:rPr>
        <w:t>Open</w:t>
      </w:r>
      <w:r w:rsidR="005B37CA">
        <w:rPr>
          <w:rStyle w:val="fieldlabel"/>
          <w:rFonts w:asciiTheme="majorHAnsi" w:hAnsiTheme="majorHAnsi"/>
          <w:sz w:val="22"/>
        </w:rPr>
        <w:t>.</w:t>
      </w:r>
    </w:p>
    <w:p w14:paraId="2748F42A" w14:textId="4F1AF2AB" w:rsidR="005B37CA" w:rsidRDefault="00A551BA" w:rsidP="00EC4DA8">
      <w:pPr>
        <w:pStyle w:val="ListParagraph"/>
        <w:numPr>
          <w:ilvl w:val="0"/>
          <w:numId w:val="9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In the Datastore browser dialog, click </w:t>
      </w:r>
      <w:r w:rsidRPr="002C7334">
        <w:rPr>
          <w:rStyle w:val="Select-Char"/>
        </w:rPr>
        <w:t>Close</w:t>
      </w:r>
      <w:r>
        <w:rPr>
          <w:rStyle w:val="fieldlabel"/>
          <w:rFonts w:asciiTheme="majorHAnsi" w:hAnsiTheme="majorHAnsi"/>
          <w:sz w:val="22"/>
        </w:rPr>
        <w:t>.</w:t>
      </w:r>
    </w:p>
    <w:p w14:paraId="28F7F2F9" w14:textId="7A320140" w:rsidR="00E8727C" w:rsidRPr="00387E2B" w:rsidRDefault="002C7334" w:rsidP="00EC4DA8">
      <w:pPr>
        <w:pStyle w:val="Heading1"/>
        <w:rPr>
          <w:color w:val="4F81BD" w:themeColor="accent1"/>
        </w:rPr>
      </w:pPr>
      <w:r w:rsidRPr="00387E2B">
        <w:rPr>
          <w:color w:val="4F81BD" w:themeColor="accent1"/>
        </w:rPr>
        <w:t>Task 2: Create a Virtual Machine</w:t>
      </w:r>
    </w:p>
    <w:p w14:paraId="4B31078F" w14:textId="77777777" w:rsidR="00E8727C" w:rsidRDefault="00E8727C" w:rsidP="00EC4DA8">
      <w:pPr>
        <w:rPr>
          <w:rStyle w:val="fieldlabel"/>
          <w:rFonts w:asciiTheme="majorHAnsi" w:hAnsiTheme="majorHAnsi"/>
          <w:sz w:val="22"/>
        </w:rPr>
      </w:pPr>
    </w:p>
    <w:p w14:paraId="32FBE645" w14:textId="3EE64C99" w:rsidR="00E8727C" w:rsidRPr="00225D90" w:rsidRDefault="00EC4DA8" w:rsidP="00EC4DA8">
      <w:pPr>
        <w:rPr>
          <w:rStyle w:val="fieldlabel"/>
          <w:rFonts w:ascii="Times" w:eastAsiaTheme="minorHAnsi" w:hAnsi="Times" w:cs="Times"/>
          <w:color w:val="auto"/>
          <w:sz w:val="24"/>
        </w:rPr>
      </w:pPr>
      <w:r>
        <w:rPr>
          <w:rFonts w:eastAsiaTheme="minorHAnsi"/>
        </w:rPr>
        <w:t>You create a virtual machine based on specific requirements, such as a particular operating system or hardware configuration. You have already created virtual machines in a vSphere environment so completing the wizard should be familiar to you. This task is to be completed on your ESXi-01 host. Open a new session on your ESXi-01 host if you closed the session from the previous task</w:t>
      </w:r>
      <w:r w:rsidR="00E8727C">
        <w:rPr>
          <w:rStyle w:val="fieldlabel"/>
          <w:rFonts w:asciiTheme="majorHAnsi" w:hAnsiTheme="majorHAnsi"/>
          <w:sz w:val="22"/>
        </w:rPr>
        <w:t>.</w:t>
      </w:r>
    </w:p>
    <w:p w14:paraId="04BDBF6F" w14:textId="77777777" w:rsidR="00E8727C" w:rsidRDefault="00E8727C" w:rsidP="00EC4DA8">
      <w:pPr>
        <w:rPr>
          <w:rStyle w:val="fieldlabel"/>
          <w:rFonts w:asciiTheme="majorHAnsi" w:hAnsiTheme="majorHAnsi"/>
          <w:sz w:val="22"/>
        </w:rPr>
      </w:pPr>
    </w:p>
    <w:p w14:paraId="3BF7D416" w14:textId="6E6C89CF" w:rsidR="00225D90" w:rsidRDefault="00225D90" w:rsidP="00EC4DA8">
      <w:pPr>
        <w:pStyle w:val="ListParagraph"/>
        <w:numPr>
          <w:ilvl w:val="0"/>
          <w:numId w:val="17"/>
        </w:numPr>
        <w:rPr>
          <w:rFonts w:eastAsiaTheme="minorHAnsi"/>
        </w:rPr>
      </w:pPr>
      <w:r>
        <w:rPr>
          <w:rFonts w:eastAsiaTheme="minorHAnsi"/>
        </w:rPr>
        <w:t>In the Navigator pane, select Virtual Machines.</w:t>
      </w:r>
    </w:p>
    <w:p w14:paraId="10138717" w14:textId="716B49B7" w:rsidR="00EC4DA8" w:rsidRPr="00EC4DA8" w:rsidRDefault="00EC4DA8" w:rsidP="00EC4DA8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EC4DA8">
        <w:rPr>
          <w:rFonts w:eastAsiaTheme="minorHAnsi"/>
        </w:rPr>
        <w:t xml:space="preserve">In the right pane, click </w:t>
      </w:r>
      <w:r w:rsidRPr="00A26968">
        <w:rPr>
          <w:rStyle w:val="Select-Char"/>
          <w:rFonts w:eastAsiaTheme="minorHAnsi"/>
        </w:rPr>
        <w:t>Create/Register VM</w:t>
      </w:r>
      <w:r w:rsidRPr="00EC4DA8">
        <w:rPr>
          <w:rFonts w:ascii="Times" w:eastAsiaTheme="minorHAnsi" w:hAnsi="Times" w:cs="Times"/>
          <w:b/>
          <w:bCs/>
        </w:rPr>
        <w:t xml:space="preserve"> </w:t>
      </w:r>
      <w:r w:rsidRPr="00EC4DA8">
        <w:rPr>
          <w:rFonts w:eastAsiaTheme="minorHAnsi"/>
        </w:rPr>
        <w:t xml:space="preserve">to open the New virtual machine wizard. </w:t>
      </w:r>
      <w:r w:rsidRPr="00EC4DA8">
        <w:rPr>
          <w:rFonts w:ascii="MS Mincho" w:eastAsia="MS Mincho" w:hAnsi="MS Mincho" w:cs="MS Mincho"/>
        </w:rPr>
        <w:t> </w:t>
      </w:r>
    </w:p>
    <w:p w14:paraId="58323267" w14:textId="0E75E50B" w:rsidR="00EC4DA8" w:rsidRPr="00EC4DA8" w:rsidRDefault="00EC4DA8" w:rsidP="00EC4DA8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EC4DA8">
        <w:rPr>
          <w:rFonts w:eastAsiaTheme="minorHAnsi"/>
        </w:rPr>
        <w:t xml:space="preserve">On the Select creation type page, verify that </w:t>
      </w:r>
      <w:r w:rsidR="00A26968" w:rsidRPr="00A26968">
        <w:rPr>
          <w:rStyle w:val="Select-Char"/>
          <w:rFonts w:eastAsiaTheme="minorHAnsi"/>
        </w:rPr>
        <w:t>C</w:t>
      </w:r>
      <w:r w:rsidRPr="00A26968">
        <w:rPr>
          <w:rStyle w:val="Select-Char"/>
          <w:rFonts w:eastAsiaTheme="minorHAnsi"/>
        </w:rPr>
        <w:t>reate a new virtual machine</w:t>
      </w:r>
      <w:r w:rsidRPr="00EC4DA8">
        <w:rPr>
          <w:rFonts w:ascii="Times" w:eastAsiaTheme="minorHAnsi" w:hAnsi="Times" w:cs="Times"/>
          <w:b/>
          <w:bCs/>
        </w:rPr>
        <w:t xml:space="preserve"> </w:t>
      </w:r>
      <w:r w:rsidRPr="00EC4DA8">
        <w:rPr>
          <w:rFonts w:eastAsiaTheme="minorHAnsi"/>
        </w:rPr>
        <w:t>is selected and</w:t>
      </w:r>
      <w:r w:rsidR="00F40CBB">
        <w:rPr>
          <w:rFonts w:ascii="MS Mincho" w:eastAsia="MS Mincho" w:hAnsi="MS Mincho" w:cs="MS Mincho"/>
        </w:rPr>
        <w:t xml:space="preserve"> </w:t>
      </w:r>
      <w:r w:rsidRPr="00EC4DA8">
        <w:rPr>
          <w:rFonts w:eastAsiaTheme="minorHAnsi"/>
        </w:rPr>
        <w:t xml:space="preserve">click </w:t>
      </w:r>
      <w:r w:rsidRPr="00A26968">
        <w:rPr>
          <w:rStyle w:val="Select-Char"/>
          <w:rFonts w:eastAsiaTheme="minorHAnsi"/>
        </w:rPr>
        <w:t>Next</w:t>
      </w:r>
      <w:r w:rsidRPr="00EC4DA8">
        <w:rPr>
          <w:rFonts w:eastAsiaTheme="minorHAnsi"/>
        </w:rPr>
        <w:t xml:space="preserve">. </w:t>
      </w:r>
      <w:r w:rsidRPr="00EC4DA8">
        <w:rPr>
          <w:rFonts w:ascii="MS Mincho" w:eastAsia="MS Mincho" w:hAnsi="MS Mincho" w:cs="MS Mincho"/>
        </w:rPr>
        <w:t> </w:t>
      </w:r>
    </w:p>
    <w:p w14:paraId="18C48A56" w14:textId="77777777" w:rsidR="00EC4DA8" w:rsidRPr="00EC4DA8" w:rsidRDefault="00EC4DA8" w:rsidP="00EC4DA8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EC4DA8">
        <w:rPr>
          <w:rFonts w:eastAsiaTheme="minorHAnsi"/>
        </w:rPr>
        <w:lastRenderedPageBreak/>
        <w:t xml:space="preserve">On the Select a name and guest OS page, configure settings for your virtual machine. </w:t>
      </w:r>
      <w:r w:rsidRPr="00EC4DA8">
        <w:rPr>
          <w:rFonts w:ascii="MS Mincho" w:eastAsia="MS Mincho" w:hAnsi="MS Mincho" w:cs="MS Mincho"/>
        </w:rPr>
        <w:t> </w:t>
      </w:r>
    </w:p>
    <w:p w14:paraId="46202C05" w14:textId="52569066" w:rsidR="00EC4DA8" w:rsidRPr="00EC4DA8" w:rsidRDefault="00EC4DA8" w:rsidP="00443CDF">
      <w:pPr>
        <w:pStyle w:val="ListParagraph"/>
        <w:numPr>
          <w:ilvl w:val="1"/>
          <w:numId w:val="17"/>
        </w:numPr>
        <w:ind w:left="1134"/>
        <w:rPr>
          <w:rFonts w:ascii="Times" w:eastAsiaTheme="minorHAnsi" w:hAnsi="Times" w:cs="Times"/>
          <w:sz w:val="24"/>
          <w:szCs w:val="24"/>
        </w:rPr>
      </w:pPr>
      <w:r w:rsidRPr="00EC4DA8">
        <w:rPr>
          <w:rFonts w:eastAsiaTheme="minorHAnsi"/>
        </w:rPr>
        <w:t xml:space="preserve">Name your virtual machine </w:t>
      </w:r>
      <w:r w:rsidR="00387E2B">
        <w:rPr>
          <w:rStyle w:val="Path-Char"/>
          <w:rFonts w:eastAsiaTheme="minorHAnsi"/>
        </w:rPr>
        <w:t>&lt;student_id&gt;</w:t>
      </w:r>
      <w:r w:rsidR="00443CDF" w:rsidRPr="00A26968">
        <w:rPr>
          <w:rStyle w:val="Path-Char"/>
          <w:rFonts w:eastAsiaTheme="minorHAnsi"/>
        </w:rPr>
        <w:t>-</w:t>
      </w:r>
      <w:r w:rsidR="00387E2B">
        <w:rPr>
          <w:rStyle w:val="Path-Char"/>
          <w:rFonts w:eastAsiaTheme="minorHAnsi"/>
        </w:rPr>
        <w:t>websrv</w:t>
      </w:r>
      <w:r w:rsidR="00443CDF" w:rsidRPr="00A26968">
        <w:rPr>
          <w:rStyle w:val="Path-Char"/>
          <w:rFonts w:eastAsiaTheme="minorHAnsi"/>
        </w:rPr>
        <w:t>01</w:t>
      </w:r>
      <w:r w:rsidRPr="00EC4DA8">
        <w:rPr>
          <w:rFonts w:eastAsiaTheme="minorHAnsi"/>
        </w:rPr>
        <w:t xml:space="preserve">. </w:t>
      </w:r>
    </w:p>
    <w:p w14:paraId="5B458A57" w14:textId="12ACB7FC" w:rsidR="00EC4DA8" w:rsidRPr="00EC4DA8" w:rsidRDefault="00EC4DA8" w:rsidP="00443CDF">
      <w:pPr>
        <w:pStyle w:val="ListParagraph"/>
        <w:numPr>
          <w:ilvl w:val="1"/>
          <w:numId w:val="17"/>
        </w:numPr>
        <w:ind w:left="1134"/>
        <w:rPr>
          <w:rFonts w:ascii="Times" w:eastAsiaTheme="minorHAnsi" w:hAnsi="Times" w:cs="Times"/>
          <w:sz w:val="24"/>
          <w:szCs w:val="24"/>
        </w:rPr>
      </w:pPr>
      <w:r w:rsidRPr="00EC4DA8">
        <w:rPr>
          <w:rFonts w:eastAsiaTheme="minorHAnsi"/>
        </w:rPr>
        <w:t xml:space="preserve">From the </w:t>
      </w:r>
      <w:r w:rsidRPr="00A26968">
        <w:rPr>
          <w:rStyle w:val="Select-Char"/>
          <w:rFonts w:eastAsiaTheme="minorHAnsi"/>
        </w:rPr>
        <w:t>Compatibility</w:t>
      </w:r>
      <w:r w:rsidRPr="00EC4DA8">
        <w:rPr>
          <w:rFonts w:ascii="Times" w:eastAsiaTheme="minorHAnsi" w:hAnsi="Times" w:cs="Times"/>
          <w:b/>
          <w:bCs/>
        </w:rPr>
        <w:t xml:space="preserve"> </w:t>
      </w:r>
      <w:r w:rsidRPr="00EC4DA8">
        <w:rPr>
          <w:rFonts w:eastAsiaTheme="minorHAnsi"/>
        </w:rPr>
        <w:t xml:space="preserve">drop-down menu, select </w:t>
      </w:r>
      <w:r w:rsidRPr="00A26968">
        <w:rPr>
          <w:rStyle w:val="Select-Char"/>
          <w:rFonts w:eastAsiaTheme="minorHAnsi"/>
        </w:rPr>
        <w:t xml:space="preserve">ESXi </w:t>
      </w:r>
      <w:r w:rsidR="00225D90">
        <w:rPr>
          <w:rStyle w:val="Select-Char"/>
          <w:rFonts w:eastAsiaTheme="minorHAnsi"/>
        </w:rPr>
        <w:t>7.0</w:t>
      </w:r>
      <w:r w:rsidRPr="00A26968">
        <w:rPr>
          <w:rStyle w:val="Select-Char"/>
          <w:rFonts w:eastAsiaTheme="minorHAnsi"/>
        </w:rPr>
        <w:t xml:space="preserve"> virtual machine</w:t>
      </w:r>
      <w:r w:rsidRPr="00EC4DA8">
        <w:rPr>
          <w:rFonts w:eastAsiaTheme="minorHAnsi"/>
        </w:rPr>
        <w:t xml:space="preserve">. </w:t>
      </w:r>
    </w:p>
    <w:p w14:paraId="15D9133C" w14:textId="519A1B24" w:rsidR="00EC4DA8" w:rsidRPr="00EC4DA8" w:rsidRDefault="00EC4DA8" w:rsidP="00443CDF">
      <w:pPr>
        <w:pStyle w:val="ListParagraph"/>
        <w:numPr>
          <w:ilvl w:val="1"/>
          <w:numId w:val="17"/>
        </w:numPr>
        <w:ind w:left="1134"/>
        <w:rPr>
          <w:rFonts w:ascii="Times" w:eastAsiaTheme="minorHAnsi" w:hAnsi="Times" w:cs="Times"/>
          <w:sz w:val="24"/>
          <w:szCs w:val="24"/>
        </w:rPr>
      </w:pPr>
      <w:r w:rsidRPr="00EC4DA8">
        <w:rPr>
          <w:rFonts w:eastAsiaTheme="minorHAnsi"/>
        </w:rPr>
        <w:t xml:space="preserve">From the </w:t>
      </w:r>
      <w:r w:rsidRPr="00A26968">
        <w:rPr>
          <w:rStyle w:val="Select-Char"/>
          <w:rFonts w:eastAsiaTheme="minorHAnsi"/>
        </w:rPr>
        <w:t>Guest OS family</w:t>
      </w:r>
      <w:r w:rsidRPr="00EC4DA8">
        <w:rPr>
          <w:rFonts w:ascii="Times" w:eastAsiaTheme="minorHAnsi" w:hAnsi="Times" w:cs="Times"/>
          <w:b/>
          <w:bCs/>
        </w:rPr>
        <w:t xml:space="preserve"> </w:t>
      </w:r>
      <w:r w:rsidRPr="00EC4DA8">
        <w:rPr>
          <w:rFonts w:eastAsiaTheme="minorHAnsi"/>
        </w:rPr>
        <w:t xml:space="preserve">drop-down menu, select </w:t>
      </w:r>
      <w:r w:rsidR="00443CDF" w:rsidRPr="00A26968">
        <w:rPr>
          <w:rStyle w:val="Select-Char"/>
          <w:rFonts w:eastAsiaTheme="minorHAnsi"/>
        </w:rPr>
        <w:t>Linux</w:t>
      </w:r>
      <w:r w:rsidRPr="00EC4DA8">
        <w:rPr>
          <w:rFonts w:eastAsiaTheme="minorHAnsi"/>
        </w:rPr>
        <w:t xml:space="preserve">. </w:t>
      </w:r>
    </w:p>
    <w:p w14:paraId="43C3A04A" w14:textId="26905867" w:rsidR="00EC4DA8" w:rsidRPr="00EC4DA8" w:rsidRDefault="00EC4DA8" w:rsidP="00443CDF">
      <w:pPr>
        <w:pStyle w:val="ListParagraph"/>
        <w:numPr>
          <w:ilvl w:val="1"/>
          <w:numId w:val="17"/>
        </w:numPr>
        <w:ind w:left="1134"/>
        <w:rPr>
          <w:rFonts w:ascii="Times" w:eastAsiaTheme="minorHAnsi" w:hAnsi="Times" w:cs="Times"/>
          <w:sz w:val="24"/>
          <w:szCs w:val="24"/>
        </w:rPr>
      </w:pPr>
      <w:r w:rsidRPr="00EC4DA8">
        <w:rPr>
          <w:rFonts w:eastAsiaTheme="minorHAnsi"/>
        </w:rPr>
        <w:t xml:space="preserve">From the </w:t>
      </w:r>
      <w:r w:rsidRPr="00A26968">
        <w:rPr>
          <w:rStyle w:val="Select-Char"/>
          <w:rFonts w:eastAsiaTheme="minorHAnsi"/>
        </w:rPr>
        <w:t>Guest OS version</w:t>
      </w:r>
      <w:r w:rsidRPr="00EC4DA8">
        <w:rPr>
          <w:rFonts w:ascii="Times" w:eastAsiaTheme="minorHAnsi" w:hAnsi="Times" w:cs="Times"/>
          <w:b/>
          <w:bCs/>
        </w:rPr>
        <w:t xml:space="preserve"> </w:t>
      </w:r>
      <w:r w:rsidRPr="00EC4DA8">
        <w:rPr>
          <w:rFonts w:eastAsiaTheme="minorHAnsi"/>
        </w:rPr>
        <w:t xml:space="preserve">drop-down menu, select </w:t>
      </w:r>
      <w:r w:rsidR="00443CDF" w:rsidRPr="00A26968">
        <w:rPr>
          <w:rStyle w:val="Select-Char"/>
          <w:rFonts w:eastAsiaTheme="minorHAnsi"/>
        </w:rPr>
        <w:t>CentOS 7</w:t>
      </w:r>
      <w:r w:rsidRPr="00A26968">
        <w:rPr>
          <w:rStyle w:val="Select-Char"/>
          <w:rFonts w:eastAsiaTheme="minorHAnsi"/>
        </w:rPr>
        <w:t xml:space="preserve"> (64-bit)</w:t>
      </w:r>
      <w:r w:rsidRPr="00EC4DA8">
        <w:rPr>
          <w:rFonts w:ascii="Times" w:eastAsiaTheme="minorHAnsi" w:hAnsi="Times" w:cs="Times"/>
          <w:b/>
          <w:bCs/>
        </w:rPr>
        <w:t xml:space="preserve"> </w:t>
      </w:r>
      <w:r w:rsidRPr="00EC4DA8">
        <w:rPr>
          <w:rFonts w:eastAsiaTheme="minorHAnsi"/>
        </w:rPr>
        <w:t xml:space="preserve">and click </w:t>
      </w:r>
      <w:r w:rsidRPr="00A26968">
        <w:rPr>
          <w:rStyle w:val="Select-Char"/>
          <w:rFonts w:eastAsiaTheme="minorHAnsi"/>
        </w:rPr>
        <w:t>Next</w:t>
      </w:r>
      <w:r w:rsidRPr="00EC4DA8">
        <w:rPr>
          <w:rFonts w:eastAsiaTheme="minorHAnsi"/>
        </w:rPr>
        <w:t xml:space="preserve">. </w:t>
      </w:r>
    </w:p>
    <w:p w14:paraId="42E91944" w14:textId="66C7B1A9" w:rsidR="00EC4DA8" w:rsidRDefault="00225D90" w:rsidP="00443CDF">
      <w:pPr>
        <w:jc w:val="center"/>
        <w:rPr>
          <w:rFonts w:ascii="Times" w:eastAsiaTheme="minorHAnsi" w:hAnsi="Times" w:cs="Times"/>
          <w:sz w:val="24"/>
          <w:szCs w:val="24"/>
        </w:rPr>
      </w:pPr>
      <w:r w:rsidRPr="00225D90">
        <w:rPr>
          <w:rFonts w:ascii="Times" w:eastAsiaTheme="minorHAnsi" w:hAnsi="Times" w:cs="Times"/>
          <w:noProof/>
          <w:sz w:val="24"/>
          <w:szCs w:val="24"/>
        </w:rPr>
        <w:drawing>
          <wp:inline distT="0" distB="0" distL="0" distR="0" wp14:anchorId="15F79715" wp14:editId="5897436A">
            <wp:extent cx="4444832" cy="2819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224" cy="28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CE55" w14:textId="0A9C2A2F" w:rsidR="00EC4DA8" w:rsidRDefault="00443CDF" w:rsidP="00EC4DA8">
      <w:pPr>
        <w:rPr>
          <w:rFonts w:ascii="Times" w:eastAsiaTheme="minorHAnsi" w:hAnsi="Times" w:cs="Times"/>
          <w:sz w:val="24"/>
          <w:szCs w:val="24"/>
        </w:rPr>
      </w:pPr>
      <w:r>
        <w:rPr>
          <w:rFonts w:eastAsiaTheme="minorHAnsi"/>
          <w:sz w:val="10"/>
          <w:szCs w:val="10"/>
        </w:rPr>
        <w:t xml:space="preserve"> </w:t>
      </w:r>
      <w:r w:rsidR="00EC4DA8">
        <w:rPr>
          <w:rFonts w:eastAsiaTheme="minorHAnsi"/>
          <w:sz w:val="10"/>
          <w:szCs w:val="10"/>
        </w:rPr>
        <w:t xml:space="preserve">‘ </w:t>
      </w:r>
    </w:p>
    <w:p w14:paraId="45954CCC" w14:textId="42B735AA" w:rsidR="00EC4DA8" w:rsidRPr="00443CDF" w:rsidRDefault="00EC4DA8" w:rsidP="001C16D1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443CDF">
        <w:rPr>
          <w:rFonts w:eastAsiaTheme="minorHAnsi"/>
        </w:rPr>
        <w:t xml:space="preserve">On the Select storage page, select </w:t>
      </w:r>
      <w:r w:rsidR="00387E2B">
        <w:rPr>
          <w:rFonts w:eastAsiaTheme="minorHAnsi"/>
        </w:rPr>
        <w:t xml:space="preserve">an appropriate </w:t>
      </w:r>
      <w:r w:rsidRPr="00443CDF">
        <w:rPr>
          <w:rFonts w:eastAsiaTheme="minorHAnsi"/>
        </w:rPr>
        <w:t xml:space="preserve">datastore and click </w:t>
      </w:r>
      <w:r w:rsidRPr="00A26968">
        <w:rPr>
          <w:rStyle w:val="Select-Char"/>
          <w:rFonts w:eastAsiaTheme="minorHAnsi"/>
        </w:rPr>
        <w:t>Next</w:t>
      </w:r>
      <w:r w:rsidRPr="00443CDF">
        <w:rPr>
          <w:rFonts w:eastAsiaTheme="minorHAnsi"/>
        </w:rPr>
        <w:t xml:space="preserve">. </w:t>
      </w:r>
      <w:r w:rsidRPr="00443CDF">
        <w:rPr>
          <w:rFonts w:ascii="MS Mincho" w:eastAsia="MS Mincho" w:hAnsi="MS Mincho" w:cs="MS Mincho"/>
        </w:rPr>
        <w:t> </w:t>
      </w:r>
    </w:p>
    <w:p w14:paraId="0BB0179D" w14:textId="77777777" w:rsidR="00EC4DA8" w:rsidRPr="00443CDF" w:rsidRDefault="00EC4DA8" w:rsidP="001C16D1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443CDF">
        <w:rPr>
          <w:rFonts w:eastAsiaTheme="minorHAnsi"/>
        </w:rPr>
        <w:t xml:space="preserve">On the Customize settings page, configure settings. </w:t>
      </w:r>
    </w:p>
    <w:p w14:paraId="7D868BEB" w14:textId="57FC7C03" w:rsidR="00EC4DA8" w:rsidRPr="00443CDF" w:rsidRDefault="00EC4DA8" w:rsidP="00443CDF">
      <w:pPr>
        <w:pStyle w:val="ListParagraph"/>
        <w:numPr>
          <w:ilvl w:val="1"/>
          <w:numId w:val="18"/>
        </w:numPr>
        <w:ind w:left="993"/>
        <w:rPr>
          <w:rFonts w:eastAsiaTheme="minorHAnsi"/>
        </w:rPr>
      </w:pPr>
      <w:r w:rsidRPr="00443CDF">
        <w:rPr>
          <w:rFonts w:eastAsiaTheme="minorHAnsi"/>
        </w:rPr>
        <w:t xml:space="preserve">From the </w:t>
      </w:r>
      <w:r w:rsidRPr="00A26968">
        <w:rPr>
          <w:rStyle w:val="Select-Char"/>
          <w:rFonts w:eastAsiaTheme="minorHAnsi"/>
        </w:rPr>
        <w:t>CPU</w:t>
      </w:r>
      <w:r w:rsidRPr="00443CDF">
        <w:rPr>
          <w:rFonts w:ascii="Times" w:eastAsiaTheme="minorHAnsi" w:hAnsi="Times" w:cs="Times"/>
          <w:b/>
          <w:bCs/>
        </w:rPr>
        <w:t xml:space="preserve"> </w:t>
      </w:r>
      <w:r w:rsidRPr="00443CDF">
        <w:rPr>
          <w:rFonts w:eastAsiaTheme="minorHAnsi"/>
        </w:rPr>
        <w:t xml:space="preserve">drop-down menu, select </w:t>
      </w:r>
      <w:r w:rsidR="00387E2B">
        <w:rPr>
          <w:rStyle w:val="Select-Char"/>
          <w:rFonts w:eastAsiaTheme="minorHAnsi"/>
        </w:rPr>
        <w:t>2</w:t>
      </w:r>
      <w:r w:rsidRPr="00443CDF">
        <w:rPr>
          <w:rFonts w:eastAsiaTheme="minorHAnsi"/>
        </w:rPr>
        <w:t xml:space="preserve">. </w:t>
      </w:r>
      <w:r w:rsidRPr="00443CDF">
        <w:rPr>
          <w:rFonts w:ascii="MS Mincho" w:eastAsia="MS Mincho" w:hAnsi="MS Mincho" w:cs="MS Mincho"/>
        </w:rPr>
        <w:t> </w:t>
      </w:r>
    </w:p>
    <w:p w14:paraId="2DB2A4D1" w14:textId="443E07FA" w:rsidR="00EC4DA8" w:rsidRDefault="00EC4DA8" w:rsidP="00443CDF">
      <w:pPr>
        <w:pStyle w:val="ListParagraph"/>
        <w:numPr>
          <w:ilvl w:val="1"/>
          <w:numId w:val="18"/>
        </w:numPr>
        <w:ind w:left="993"/>
        <w:rPr>
          <w:rFonts w:eastAsiaTheme="minorHAnsi"/>
        </w:rPr>
      </w:pPr>
      <w:r w:rsidRPr="00443CDF">
        <w:rPr>
          <w:rFonts w:eastAsiaTheme="minorHAnsi"/>
        </w:rPr>
        <w:t xml:space="preserve">Enter </w:t>
      </w:r>
      <w:r w:rsidR="00387E2B">
        <w:rPr>
          <w:rStyle w:val="Path-Char"/>
          <w:rFonts w:eastAsiaTheme="minorHAnsi"/>
        </w:rPr>
        <w:t>4</w:t>
      </w:r>
      <w:r w:rsidRPr="00A26968">
        <w:rPr>
          <w:rStyle w:val="Path-Char"/>
          <w:rFonts w:eastAsiaTheme="minorHAnsi"/>
        </w:rPr>
        <w:t>0</w:t>
      </w:r>
      <w:r w:rsidR="00387E2B">
        <w:rPr>
          <w:rStyle w:val="Path-Char"/>
          <w:rFonts w:eastAsiaTheme="minorHAnsi"/>
        </w:rPr>
        <w:t>96</w:t>
      </w:r>
      <w:r w:rsidRPr="00443CDF">
        <w:rPr>
          <w:rFonts w:ascii="Times" w:eastAsiaTheme="minorHAnsi" w:hAnsi="Times" w:cs="Times"/>
          <w:b/>
          <w:bCs/>
          <w:sz w:val="24"/>
          <w:szCs w:val="24"/>
        </w:rPr>
        <w:t xml:space="preserve"> </w:t>
      </w:r>
      <w:r w:rsidRPr="00A26968">
        <w:rPr>
          <w:rStyle w:val="Select-Char"/>
          <w:rFonts w:eastAsiaTheme="minorHAnsi"/>
        </w:rPr>
        <w:t>MB</w:t>
      </w:r>
      <w:r w:rsidRPr="00443CDF">
        <w:rPr>
          <w:rFonts w:ascii="Times" w:eastAsiaTheme="minorHAnsi" w:hAnsi="Times" w:cs="Times"/>
          <w:b/>
          <w:bCs/>
          <w:sz w:val="24"/>
          <w:szCs w:val="24"/>
        </w:rPr>
        <w:t xml:space="preserve"> </w:t>
      </w:r>
      <w:r w:rsidRPr="00443CDF">
        <w:rPr>
          <w:rFonts w:eastAsiaTheme="minorHAnsi"/>
        </w:rPr>
        <w:t xml:space="preserve">in the </w:t>
      </w:r>
      <w:r w:rsidRPr="00A26968">
        <w:rPr>
          <w:rStyle w:val="Select-Char"/>
          <w:rFonts w:eastAsiaTheme="minorHAnsi"/>
        </w:rPr>
        <w:t>Memory</w:t>
      </w:r>
      <w:r w:rsidRPr="00443CDF">
        <w:rPr>
          <w:rFonts w:ascii="Times" w:eastAsiaTheme="minorHAnsi" w:hAnsi="Times" w:cs="Times"/>
          <w:b/>
          <w:bCs/>
        </w:rPr>
        <w:t xml:space="preserve"> </w:t>
      </w:r>
      <w:r w:rsidRPr="00443CDF">
        <w:rPr>
          <w:rFonts w:eastAsiaTheme="minorHAnsi"/>
        </w:rPr>
        <w:t xml:space="preserve">text box and enter </w:t>
      </w:r>
      <w:r w:rsidR="00A45A58">
        <w:rPr>
          <w:rStyle w:val="Path-Char"/>
          <w:rFonts w:eastAsiaTheme="minorHAnsi"/>
        </w:rPr>
        <w:t>10</w:t>
      </w:r>
      <w:r w:rsidR="00387E2B">
        <w:rPr>
          <w:rStyle w:val="Path-Char"/>
          <w:rFonts w:eastAsiaTheme="minorHAnsi"/>
        </w:rPr>
        <w:t>0</w:t>
      </w:r>
      <w:r w:rsidRPr="00443CDF">
        <w:rPr>
          <w:rFonts w:ascii="Times" w:eastAsiaTheme="minorHAnsi" w:hAnsi="Times" w:cs="Times"/>
          <w:b/>
          <w:bCs/>
          <w:sz w:val="24"/>
          <w:szCs w:val="24"/>
        </w:rPr>
        <w:t xml:space="preserve"> </w:t>
      </w:r>
      <w:r w:rsidRPr="00A26968">
        <w:rPr>
          <w:rStyle w:val="Select-Char"/>
          <w:rFonts w:eastAsiaTheme="minorHAnsi"/>
        </w:rPr>
        <w:t>GB</w:t>
      </w:r>
      <w:r w:rsidRPr="00443CDF">
        <w:rPr>
          <w:rFonts w:ascii="Times" w:eastAsiaTheme="minorHAnsi" w:hAnsi="Times" w:cs="Times"/>
          <w:b/>
          <w:bCs/>
          <w:sz w:val="24"/>
          <w:szCs w:val="24"/>
        </w:rPr>
        <w:t xml:space="preserve"> </w:t>
      </w:r>
      <w:r w:rsidRPr="00443CDF">
        <w:rPr>
          <w:rFonts w:eastAsiaTheme="minorHAnsi"/>
        </w:rPr>
        <w:t xml:space="preserve">in the </w:t>
      </w:r>
      <w:r w:rsidRPr="00A26968">
        <w:rPr>
          <w:rStyle w:val="Select-Char"/>
          <w:rFonts w:eastAsiaTheme="minorHAnsi"/>
        </w:rPr>
        <w:t>Hard Disk 1</w:t>
      </w:r>
      <w:r w:rsidRPr="00443CDF">
        <w:rPr>
          <w:rFonts w:ascii="Times" w:eastAsiaTheme="minorHAnsi" w:hAnsi="Times" w:cs="Times"/>
          <w:b/>
          <w:bCs/>
        </w:rPr>
        <w:t xml:space="preserve"> </w:t>
      </w:r>
      <w:r w:rsidRPr="00443CDF">
        <w:rPr>
          <w:rFonts w:eastAsiaTheme="minorHAnsi"/>
        </w:rPr>
        <w:t>text box.</w:t>
      </w:r>
    </w:p>
    <w:p w14:paraId="56110A4B" w14:textId="53870B01" w:rsidR="00443CDF" w:rsidRPr="00443CDF" w:rsidRDefault="00443CDF" w:rsidP="00443CDF">
      <w:pPr>
        <w:pStyle w:val="ListParagraph"/>
        <w:numPr>
          <w:ilvl w:val="1"/>
          <w:numId w:val="18"/>
        </w:numPr>
        <w:ind w:left="993"/>
        <w:rPr>
          <w:rFonts w:eastAsiaTheme="minorHAnsi"/>
        </w:rPr>
      </w:pPr>
      <w:r>
        <w:rPr>
          <w:rFonts w:eastAsiaTheme="minorHAnsi"/>
        </w:rPr>
        <w:t xml:space="preserve">Expand the Hard disk 1 object and select </w:t>
      </w:r>
      <w:r w:rsidRPr="00A26968">
        <w:rPr>
          <w:rStyle w:val="Select-Char"/>
          <w:rFonts w:eastAsiaTheme="minorHAnsi"/>
        </w:rPr>
        <w:t>Thin provisioned</w:t>
      </w:r>
      <w:r>
        <w:rPr>
          <w:rFonts w:eastAsiaTheme="minorHAnsi"/>
        </w:rPr>
        <w:t>, then collapse the Hard disk 1 object.</w:t>
      </w:r>
    </w:p>
    <w:p w14:paraId="3969B5E0" w14:textId="77777777" w:rsidR="00EC4DA8" w:rsidRPr="00443CDF" w:rsidRDefault="00EC4DA8" w:rsidP="00443CDF">
      <w:pPr>
        <w:pStyle w:val="ListParagraph"/>
        <w:numPr>
          <w:ilvl w:val="1"/>
          <w:numId w:val="18"/>
        </w:numPr>
        <w:ind w:left="993"/>
        <w:rPr>
          <w:rFonts w:eastAsiaTheme="minorHAnsi"/>
        </w:rPr>
      </w:pPr>
      <w:r w:rsidRPr="00443CDF">
        <w:rPr>
          <w:rFonts w:eastAsiaTheme="minorHAnsi"/>
        </w:rPr>
        <w:t xml:space="preserve">Find CD/DVD Drive 1 and select </w:t>
      </w:r>
      <w:r w:rsidRPr="00A26968">
        <w:rPr>
          <w:rStyle w:val="Select-Char"/>
          <w:rFonts w:eastAsiaTheme="minorHAnsi"/>
        </w:rPr>
        <w:t>Datastore ISO file</w:t>
      </w:r>
      <w:r w:rsidRPr="00443CDF">
        <w:rPr>
          <w:rFonts w:ascii="Times" w:eastAsiaTheme="minorHAnsi" w:hAnsi="Times" w:cs="Times"/>
          <w:b/>
          <w:bCs/>
        </w:rPr>
        <w:t xml:space="preserve"> </w:t>
      </w:r>
      <w:r w:rsidRPr="00443CDF">
        <w:rPr>
          <w:rFonts w:eastAsiaTheme="minorHAnsi"/>
        </w:rPr>
        <w:t xml:space="preserve">from the drop-down menu. </w:t>
      </w:r>
      <w:r w:rsidRPr="00443CDF">
        <w:rPr>
          <w:rFonts w:ascii="MS Mincho" w:eastAsia="MS Mincho" w:hAnsi="MS Mincho" w:cs="MS Mincho"/>
        </w:rPr>
        <w:t> </w:t>
      </w:r>
    </w:p>
    <w:p w14:paraId="277324F3" w14:textId="04434223" w:rsidR="00EC4DA8" w:rsidRPr="00443CDF" w:rsidRDefault="00EC4DA8" w:rsidP="00443CDF">
      <w:pPr>
        <w:pStyle w:val="ListParagraph"/>
        <w:numPr>
          <w:ilvl w:val="1"/>
          <w:numId w:val="18"/>
        </w:numPr>
        <w:ind w:left="993"/>
        <w:rPr>
          <w:rFonts w:eastAsiaTheme="minorHAnsi"/>
        </w:rPr>
      </w:pPr>
      <w:r w:rsidRPr="00443CDF">
        <w:rPr>
          <w:rFonts w:eastAsiaTheme="minorHAnsi"/>
        </w:rPr>
        <w:t>In the Datastore browser window, select</w:t>
      </w:r>
      <w:r w:rsidR="0052649F">
        <w:rPr>
          <w:rStyle w:val="Select-Char"/>
          <w:rFonts w:eastAsiaTheme="minorHAnsi"/>
        </w:rPr>
        <w:t xml:space="preserve"> </w:t>
      </w:r>
      <w:r w:rsidR="0052649F">
        <w:rPr>
          <w:rStyle w:val="Select-Char"/>
          <w:rFonts w:eastAsiaTheme="minorHAnsi"/>
          <w:b w:val="0"/>
          <w:bCs/>
        </w:rPr>
        <w:t>the datastore the ISOs folder is located in</w:t>
      </w:r>
      <w:r w:rsidRPr="00443CDF">
        <w:rPr>
          <w:rFonts w:eastAsiaTheme="minorHAnsi"/>
        </w:rPr>
        <w:t xml:space="preserve">. </w:t>
      </w:r>
      <w:r w:rsidRPr="00443CDF">
        <w:rPr>
          <w:rFonts w:ascii="MS Mincho" w:eastAsia="MS Mincho" w:hAnsi="MS Mincho" w:cs="MS Mincho"/>
        </w:rPr>
        <w:t> </w:t>
      </w:r>
    </w:p>
    <w:p w14:paraId="075D3833" w14:textId="011DC5B4" w:rsidR="00EC4DA8" w:rsidRPr="00443CDF" w:rsidRDefault="0052649F" w:rsidP="00443CDF">
      <w:pPr>
        <w:pStyle w:val="ListParagraph"/>
        <w:numPr>
          <w:ilvl w:val="1"/>
          <w:numId w:val="18"/>
        </w:numPr>
        <w:ind w:left="993"/>
        <w:rPr>
          <w:rFonts w:ascii="Courier New" w:eastAsiaTheme="minorHAnsi" w:hAnsi="Courier New" w:cs="Courier New"/>
          <w:sz w:val="24"/>
          <w:szCs w:val="24"/>
        </w:rPr>
      </w:pPr>
      <w:r>
        <w:rPr>
          <w:rFonts w:eastAsiaTheme="minorHAnsi"/>
        </w:rPr>
        <w:t>S</w:t>
      </w:r>
      <w:r w:rsidR="00BC4A19">
        <w:rPr>
          <w:rFonts w:eastAsiaTheme="minorHAnsi"/>
        </w:rPr>
        <w:t xml:space="preserve">elect the </w:t>
      </w:r>
      <w:r w:rsidR="00BC4A19" w:rsidRPr="00A26968">
        <w:rPr>
          <w:rStyle w:val="Select-Char"/>
          <w:rFonts w:eastAsiaTheme="minorHAnsi"/>
        </w:rPr>
        <w:t>ISOs</w:t>
      </w:r>
      <w:r w:rsidR="00BC4A19">
        <w:rPr>
          <w:rFonts w:eastAsiaTheme="minorHAnsi"/>
        </w:rPr>
        <w:t xml:space="preserve"> folder, then select the CentOS 7 image uploaded in the previous task.</w:t>
      </w:r>
    </w:p>
    <w:p w14:paraId="5B62AD01" w14:textId="77777777" w:rsidR="00EC4DA8" w:rsidRPr="00443CDF" w:rsidRDefault="00EC4DA8" w:rsidP="00443CDF">
      <w:pPr>
        <w:pStyle w:val="ListParagraph"/>
        <w:numPr>
          <w:ilvl w:val="1"/>
          <w:numId w:val="18"/>
        </w:numPr>
        <w:ind w:left="993"/>
        <w:rPr>
          <w:rFonts w:eastAsiaTheme="minorHAnsi"/>
        </w:rPr>
      </w:pPr>
      <w:r w:rsidRPr="00443CDF">
        <w:rPr>
          <w:rFonts w:eastAsiaTheme="minorHAnsi"/>
        </w:rPr>
        <w:t xml:space="preserve">Click </w:t>
      </w:r>
      <w:r w:rsidRPr="00A26968">
        <w:rPr>
          <w:rStyle w:val="Select-Char"/>
          <w:rFonts w:eastAsiaTheme="minorHAnsi"/>
        </w:rPr>
        <w:t>Select</w:t>
      </w:r>
      <w:r w:rsidRPr="00443CDF">
        <w:rPr>
          <w:rFonts w:eastAsiaTheme="minorHAnsi"/>
        </w:rPr>
        <w:t xml:space="preserve">. </w:t>
      </w:r>
      <w:r w:rsidRPr="00443CDF">
        <w:rPr>
          <w:rFonts w:ascii="MS Mincho" w:eastAsia="MS Mincho" w:hAnsi="MS Mincho" w:cs="MS Mincho"/>
        </w:rPr>
        <w:t> </w:t>
      </w:r>
    </w:p>
    <w:p w14:paraId="7393EDCE" w14:textId="77777777" w:rsidR="00EC4DA8" w:rsidRPr="00443CDF" w:rsidRDefault="00EC4DA8" w:rsidP="00443CDF">
      <w:pPr>
        <w:pStyle w:val="ListParagraph"/>
        <w:numPr>
          <w:ilvl w:val="1"/>
          <w:numId w:val="18"/>
        </w:numPr>
        <w:ind w:left="993"/>
        <w:rPr>
          <w:rFonts w:eastAsiaTheme="minorHAnsi"/>
        </w:rPr>
      </w:pPr>
      <w:r w:rsidRPr="00443CDF">
        <w:rPr>
          <w:rFonts w:eastAsiaTheme="minorHAnsi"/>
        </w:rPr>
        <w:t xml:space="preserve">Click the arrow next to CD/DVD Drive 1. </w:t>
      </w:r>
      <w:r w:rsidRPr="00443CDF">
        <w:rPr>
          <w:rFonts w:ascii="MS Mincho" w:eastAsia="MS Mincho" w:hAnsi="MS Mincho" w:cs="MS Mincho"/>
        </w:rPr>
        <w:t> </w:t>
      </w:r>
    </w:p>
    <w:p w14:paraId="0D16EE00" w14:textId="77777777" w:rsidR="00EC4DA8" w:rsidRPr="00443CDF" w:rsidRDefault="00EC4DA8" w:rsidP="00443CDF">
      <w:pPr>
        <w:pStyle w:val="ListParagraph"/>
        <w:numPr>
          <w:ilvl w:val="1"/>
          <w:numId w:val="18"/>
        </w:numPr>
        <w:ind w:left="993"/>
        <w:rPr>
          <w:rFonts w:eastAsiaTheme="minorHAnsi"/>
        </w:rPr>
      </w:pPr>
      <w:r w:rsidRPr="00443CDF">
        <w:rPr>
          <w:rFonts w:eastAsiaTheme="minorHAnsi"/>
        </w:rPr>
        <w:t xml:space="preserve">Verify that the </w:t>
      </w:r>
      <w:r w:rsidRPr="00A26968">
        <w:rPr>
          <w:rStyle w:val="Select-Char"/>
          <w:rFonts w:eastAsiaTheme="minorHAnsi"/>
        </w:rPr>
        <w:t>Connect at power on</w:t>
      </w:r>
      <w:r w:rsidRPr="00443CDF">
        <w:rPr>
          <w:rFonts w:ascii="Times" w:eastAsiaTheme="minorHAnsi" w:hAnsi="Times" w:cs="Times"/>
          <w:b/>
          <w:bCs/>
        </w:rPr>
        <w:t xml:space="preserve"> </w:t>
      </w:r>
      <w:r w:rsidRPr="00443CDF">
        <w:rPr>
          <w:rFonts w:eastAsiaTheme="minorHAnsi"/>
        </w:rPr>
        <w:t xml:space="preserve">check box is selected and click </w:t>
      </w:r>
      <w:r w:rsidRPr="00A26968">
        <w:rPr>
          <w:rStyle w:val="Select-Char"/>
          <w:rFonts w:eastAsiaTheme="minorHAnsi"/>
        </w:rPr>
        <w:t>Next</w:t>
      </w:r>
      <w:r w:rsidRPr="00443CDF">
        <w:rPr>
          <w:rFonts w:eastAsiaTheme="minorHAnsi"/>
        </w:rPr>
        <w:t xml:space="preserve">. </w:t>
      </w:r>
      <w:r w:rsidRPr="00443CDF">
        <w:rPr>
          <w:rFonts w:ascii="MS Mincho" w:eastAsia="MS Mincho" w:hAnsi="MS Mincho" w:cs="MS Mincho"/>
        </w:rPr>
        <w:t> </w:t>
      </w:r>
    </w:p>
    <w:p w14:paraId="43B53AB6" w14:textId="77777777" w:rsidR="00EC4DA8" w:rsidRPr="00443CDF" w:rsidRDefault="00EC4DA8" w:rsidP="001C16D1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443CDF">
        <w:rPr>
          <w:rFonts w:eastAsiaTheme="minorHAnsi"/>
        </w:rPr>
        <w:t xml:space="preserve">On the Ready to Complete page, review the information and click </w:t>
      </w:r>
      <w:r w:rsidRPr="00A26968">
        <w:rPr>
          <w:rStyle w:val="Select-Char"/>
          <w:rFonts w:eastAsiaTheme="minorHAnsi"/>
        </w:rPr>
        <w:t>Finish</w:t>
      </w:r>
      <w:r w:rsidRPr="00443CDF">
        <w:rPr>
          <w:rFonts w:eastAsiaTheme="minorHAnsi"/>
        </w:rPr>
        <w:t xml:space="preserve">. </w:t>
      </w:r>
      <w:r w:rsidRPr="00443CDF">
        <w:rPr>
          <w:rFonts w:ascii="MS Mincho" w:eastAsia="MS Mincho" w:hAnsi="MS Mincho" w:cs="MS Mincho"/>
        </w:rPr>
        <w:t> </w:t>
      </w:r>
    </w:p>
    <w:p w14:paraId="1A9A2140" w14:textId="3B985723" w:rsidR="00EC4DA8" w:rsidRPr="00443CDF" w:rsidRDefault="00EC4DA8" w:rsidP="001C16D1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443CDF">
        <w:rPr>
          <w:rFonts w:eastAsiaTheme="minorHAnsi"/>
        </w:rPr>
        <w:t>In the Navigator pane, verify that the v</w:t>
      </w:r>
      <w:r w:rsidR="00BC4A19">
        <w:rPr>
          <w:rFonts w:eastAsiaTheme="minorHAnsi"/>
        </w:rPr>
        <w:t>irtual machine number count is 1</w:t>
      </w:r>
      <w:r w:rsidRPr="00443CDF">
        <w:rPr>
          <w:rFonts w:eastAsiaTheme="minorHAnsi"/>
        </w:rPr>
        <w:t xml:space="preserve">. </w:t>
      </w:r>
      <w:r w:rsidRPr="00443CDF">
        <w:rPr>
          <w:rFonts w:ascii="MS Mincho" w:eastAsia="MS Mincho" w:hAnsi="MS Mincho" w:cs="MS Mincho"/>
        </w:rPr>
        <w:t> </w:t>
      </w:r>
    </w:p>
    <w:p w14:paraId="25FA5284" w14:textId="5E53A83D" w:rsidR="00EC4DA8" w:rsidRPr="00443CDF" w:rsidRDefault="00EC4DA8" w:rsidP="001C16D1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443CDF">
        <w:rPr>
          <w:rFonts w:eastAsiaTheme="minorHAnsi"/>
        </w:rPr>
        <w:t>In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the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Navigator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pane,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select</w:t>
      </w:r>
      <w:r w:rsidR="00BC4A19">
        <w:rPr>
          <w:rFonts w:eastAsiaTheme="minorHAnsi"/>
        </w:rPr>
        <w:t xml:space="preserve"> </w:t>
      </w:r>
      <w:r w:rsidRPr="00A26968">
        <w:rPr>
          <w:rStyle w:val="Select-Char"/>
          <w:rFonts w:eastAsiaTheme="minorHAnsi"/>
        </w:rPr>
        <w:t>Virtual</w:t>
      </w:r>
      <w:r w:rsidR="00BC4A19" w:rsidRPr="00A26968">
        <w:rPr>
          <w:rStyle w:val="Select-Char"/>
          <w:rFonts w:eastAsiaTheme="minorHAnsi"/>
        </w:rPr>
        <w:t xml:space="preserve"> </w:t>
      </w:r>
      <w:r w:rsidRPr="00A26968">
        <w:rPr>
          <w:rStyle w:val="Select-Char"/>
          <w:rFonts w:eastAsiaTheme="minorHAnsi"/>
        </w:rPr>
        <w:t>Machines</w:t>
      </w:r>
      <w:r w:rsidR="00BC4A19">
        <w:rPr>
          <w:rFonts w:ascii="Times" w:eastAsiaTheme="minorHAnsi" w:hAnsi="Times" w:cs="Times"/>
          <w:b/>
          <w:bCs/>
        </w:rPr>
        <w:t xml:space="preserve"> </w:t>
      </w:r>
      <w:r w:rsidRPr="00443CDF">
        <w:rPr>
          <w:rFonts w:eastAsiaTheme="minorHAnsi"/>
        </w:rPr>
        <w:t>and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verify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that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your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newly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created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 xml:space="preserve">virtual machine appears in the right pane. </w:t>
      </w:r>
      <w:r w:rsidRPr="00443CDF">
        <w:rPr>
          <w:rFonts w:ascii="MS Mincho" w:eastAsia="MS Mincho" w:hAnsi="MS Mincho" w:cs="MS Mincho"/>
        </w:rPr>
        <w:t> </w:t>
      </w:r>
    </w:p>
    <w:p w14:paraId="0F3C699F" w14:textId="7A6EEF53" w:rsidR="00EC4DA8" w:rsidRPr="00443CDF" w:rsidRDefault="00EC4DA8" w:rsidP="001C16D1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443CDF">
        <w:rPr>
          <w:rFonts w:eastAsiaTheme="minorHAnsi"/>
        </w:rPr>
        <w:t>Click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on</w:t>
      </w:r>
      <w:r w:rsidR="00BC4A19">
        <w:rPr>
          <w:rFonts w:eastAsiaTheme="minorHAnsi"/>
        </w:rPr>
        <w:t xml:space="preserve"> </w:t>
      </w:r>
      <w:r w:rsidRPr="00E5158D">
        <w:rPr>
          <w:rFonts w:eastAsiaTheme="minorHAnsi"/>
        </w:rPr>
        <w:t>the</w:t>
      </w:r>
      <w:r w:rsidR="00BC4A19" w:rsidRPr="00A26968">
        <w:rPr>
          <w:rStyle w:val="Select-Char"/>
          <w:rFonts w:eastAsiaTheme="minorHAnsi"/>
        </w:rPr>
        <w:t xml:space="preserve"> </w:t>
      </w:r>
      <w:r w:rsidR="0069638A">
        <w:rPr>
          <w:rStyle w:val="Select-Char"/>
          <w:rFonts w:eastAsiaTheme="minorHAnsi"/>
        </w:rPr>
        <w:t>&lt;student_id&gt;-websrv</w:t>
      </w:r>
      <w:r w:rsidR="00BC4A19" w:rsidRPr="00A26968">
        <w:rPr>
          <w:rStyle w:val="Select-Char"/>
          <w:rFonts w:eastAsiaTheme="minorHAnsi"/>
        </w:rPr>
        <w:t>01</w:t>
      </w:r>
      <w:r w:rsidR="00BC4A19">
        <w:rPr>
          <w:rFonts w:ascii="Times" w:eastAsiaTheme="minorHAnsi" w:hAnsi="Times" w:cs="Times"/>
          <w:b/>
          <w:bCs/>
        </w:rPr>
        <w:t xml:space="preserve"> </w:t>
      </w:r>
      <w:r w:rsidRPr="00443CDF">
        <w:rPr>
          <w:rFonts w:eastAsiaTheme="minorHAnsi"/>
        </w:rPr>
        <w:t>virtual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machine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name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in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the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>right</w:t>
      </w:r>
      <w:r w:rsidR="00BC4A19">
        <w:rPr>
          <w:rFonts w:eastAsiaTheme="minorHAnsi"/>
        </w:rPr>
        <w:t xml:space="preserve"> </w:t>
      </w:r>
      <w:r w:rsidRPr="00443CDF">
        <w:rPr>
          <w:rFonts w:eastAsiaTheme="minorHAnsi"/>
        </w:rPr>
        <w:t xml:space="preserve">pane. </w:t>
      </w:r>
      <w:r w:rsidRPr="00443CDF">
        <w:rPr>
          <w:rFonts w:ascii="MS Mincho" w:eastAsia="MS Mincho" w:hAnsi="MS Mincho" w:cs="MS Mincho"/>
        </w:rPr>
        <w:t> </w:t>
      </w:r>
    </w:p>
    <w:p w14:paraId="39172C05" w14:textId="77777777" w:rsidR="00BC4A19" w:rsidRDefault="00BC4A19" w:rsidP="00EC4DA8">
      <w:pPr>
        <w:rPr>
          <w:rFonts w:eastAsiaTheme="minorHAnsi"/>
        </w:rPr>
      </w:pPr>
    </w:p>
    <w:p w14:paraId="1BACC02C" w14:textId="4F8534C4" w:rsidR="00EC4DA8" w:rsidRDefault="00BC4A19" w:rsidP="00EC4DA8">
      <w:pPr>
        <w:rPr>
          <w:rFonts w:eastAsiaTheme="minorHAnsi"/>
        </w:rPr>
      </w:pPr>
      <w:r w:rsidRPr="00A26968">
        <w:rPr>
          <w:rFonts w:eastAsiaTheme="minorHAnsi"/>
          <w:b/>
        </w:rPr>
        <w:t>Note:</w:t>
      </w:r>
      <w:r>
        <w:rPr>
          <w:rFonts w:eastAsiaTheme="minorHAnsi"/>
        </w:rPr>
        <w:t xml:space="preserve"> b</w:t>
      </w:r>
      <w:r w:rsidR="00EC4DA8">
        <w:rPr>
          <w:rFonts w:eastAsiaTheme="minorHAnsi"/>
        </w:rPr>
        <w:t>e sure to click the name of the VM, not just the row. The center pane will update to display information about the selected virtual machine.</w:t>
      </w:r>
    </w:p>
    <w:p w14:paraId="444627D5" w14:textId="77777777" w:rsidR="00BC4A19" w:rsidRDefault="00BC4A19" w:rsidP="00EC4DA8">
      <w:pPr>
        <w:rPr>
          <w:rFonts w:ascii="Times" w:eastAsiaTheme="minorHAnsi" w:hAnsi="Times" w:cs="Times"/>
          <w:sz w:val="24"/>
          <w:szCs w:val="24"/>
        </w:rPr>
      </w:pPr>
    </w:p>
    <w:p w14:paraId="4D550F6E" w14:textId="1A8AAA36" w:rsidR="00EC4DA8" w:rsidRPr="00BC4A19" w:rsidRDefault="00EC4DA8" w:rsidP="001C16D1">
      <w:pPr>
        <w:pStyle w:val="ListParagraph"/>
        <w:numPr>
          <w:ilvl w:val="0"/>
          <w:numId w:val="17"/>
        </w:numPr>
        <w:rPr>
          <w:rFonts w:eastAsiaTheme="minorHAnsi" w:cs="Times"/>
          <w:sz w:val="24"/>
          <w:szCs w:val="24"/>
        </w:rPr>
      </w:pPr>
      <w:r w:rsidRPr="00BC4A19">
        <w:rPr>
          <w:rFonts w:eastAsiaTheme="minorHAnsi"/>
        </w:rPr>
        <w:t>Examine</w:t>
      </w:r>
      <w:r w:rsidR="00BC4A19">
        <w:rPr>
          <w:rFonts w:eastAsiaTheme="minorHAnsi"/>
        </w:rPr>
        <w:t xml:space="preserve"> </w:t>
      </w:r>
      <w:r w:rsidRPr="00BC4A19">
        <w:rPr>
          <w:rFonts w:eastAsiaTheme="minorHAnsi"/>
        </w:rPr>
        <w:t>the</w:t>
      </w:r>
      <w:r w:rsidR="00BC4A19">
        <w:rPr>
          <w:rFonts w:eastAsiaTheme="minorHAnsi"/>
        </w:rPr>
        <w:t xml:space="preserve"> </w:t>
      </w:r>
      <w:r w:rsidRPr="00BC4A19">
        <w:rPr>
          <w:rFonts w:eastAsiaTheme="minorHAnsi"/>
        </w:rPr>
        <w:t>General</w:t>
      </w:r>
      <w:r w:rsidR="00BC4A19">
        <w:rPr>
          <w:rFonts w:eastAsiaTheme="minorHAnsi"/>
        </w:rPr>
        <w:t xml:space="preserve"> </w:t>
      </w:r>
      <w:r w:rsidRPr="00BC4A19">
        <w:rPr>
          <w:rFonts w:eastAsiaTheme="minorHAnsi"/>
        </w:rPr>
        <w:t>Information</w:t>
      </w:r>
      <w:r w:rsidR="00BC4A19">
        <w:rPr>
          <w:rFonts w:eastAsiaTheme="minorHAnsi"/>
        </w:rPr>
        <w:t xml:space="preserve"> </w:t>
      </w:r>
      <w:r w:rsidRPr="00BC4A19">
        <w:rPr>
          <w:rFonts w:eastAsiaTheme="minorHAnsi"/>
        </w:rPr>
        <w:t>pane,</w:t>
      </w:r>
      <w:r w:rsidR="00BC4A19">
        <w:rPr>
          <w:rFonts w:eastAsiaTheme="minorHAnsi"/>
        </w:rPr>
        <w:t xml:space="preserve"> </w:t>
      </w:r>
      <w:r w:rsidRPr="00BC4A19">
        <w:rPr>
          <w:rFonts w:eastAsiaTheme="minorHAnsi"/>
        </w:rPr>
        <w:t>the</w:t>
      </w:r>
      <w:r w:rsidR="00BC4A19">
        <w:rPr>
          <w:rFonts w:eastAsiaTheme="minorHAnsi"/>
        </w:rPr>
        <w:t xml:space="preserve"> </w:t>
      </w:r>
      <w:r w:rsidRPr="00BC4A19">
        <w:rPr>
          <w:rFonts w:eastAsiaTheme="minorHAnsi"/>
        </w:rPr>
        <w:t>Hardware</w:t>
      </w:r>
      <w:r w:rsidR="00BC4A19">
        <w:rPr>
          <w:rFonts w:eastAsiaTheme="minorHAnsi"/>
        </w:rPr>
        <w:t xml:space="preserve"> </w:t>
      </w:r>
      <w:r w:rsidRPr="00BC4A19">
        <w:rPr>
          <w:rFonts w:eastAsiaTheme="minorHAnsi"/>
        </w:rPr>
        <w:t>Configuration</w:t>
      </w:r>
      <w:r w:rsidR="00BC4A19">
        <w:rPr>
          <w:rFonts w:eastAsiaTheme="minorHAnsi"/>
        </w:rPr>
        <w:t xml:space="preserve"> </w:t>
      </w:r>
      <w:r w:rsidRPr="00BC4A19">
        <w:rPr>
          <w:rFonts w:eastAsiaTheme="minorHAnsi"/>
        </w:rPr>
        <w:t>pane,</w:t>
      </w:r>
      <w:r w:rsidR="00BC4A19">
        <w:rPr>
          <w:rFonts w:eastAsiaTheme="minorHAnsi"/>
        </w:rPr>
        <w:t xml:space="preserve"> </w:t>
      </w:r>
      <w:r w:rsidRPr="00BC4A19">
        <w:rPr>
          <w:rFonts w:eastAsiaTheme="minorHAnsi"/>
        </w:rPr>
        <w:t>and</w:t>
      </w:r>
      <w:r w:rsidR="00BC4A19">
        <w:rPr>
          <w:rFonts w:eastAsiaTheme="minorHAnsi"/>
        </w:rPr>
        <w:t xml:space="preserve"> </w:t>
      </w:r>
      <w:r w:rsidRPr="00BC4A19">
        <w:rPr>
          <w:rFonts w:eastAsiaTheme="minorHAnsi"/>
        </w:rPr>
        <w:t>the</w:t>
      </w:r>
      <w:r w:rsidR="00BC4A19">
        <w:rPr>
          <w:rFonts w:eastAsiaTheme="minorHAnsi"/>
        </w:rPr>
        <w:t xml:space="preserve"> </w:t>
      </w:r>
      <w:r w:rsidRPr="00BC4A19">
        <w:rPr>
          <w:rFonts w:eastAsiaTheme="minorHAnsi"/>
        </w:rPr>
        <w:t xml:space="preserve">Resource Consumption pane to review the current settings. </w:t>
      </w:r>
    </w:p>
    <w:p w14:paraId="533DD8AF" w14:textId="7A5E5DC4" w:rsidR="00EC4DA8" w:rsidRPr="00BC4A19" w:rsidRDefault="00EC4DA8" w:rsidP="001C16D1">
      <w:pPr>
        <w:pStyle w:val="ListParagraph"/>
        <w:numPr>
          <w:ilvl w:val="0"/>
          <w:numId w:val="17"/>
        </w:numPr>
        <w:rPr>
          <w:rFonts w:eastAsiaTheme="minorHAnsi" w:cs="Times"/>
          <w:sz w:val="24"/>
          <w:szCs w:val="24"/>
        </w:rPr>
      </w:pPr>
      <w:r w:rsidRPr="00BC4A19">
        <w:rPr>
          <w:rFonts w:eastAsiaTheme="minorHAnsi"/>
        </w:rPr>
        <w:t>In</w:t>
      </w:r>
      <w:r w:rsidR="00A26968">
        <w:rPr>
          <w:rFonts w:eastAsiaTheme="minorHAnsi"/>
        </w:rPr>
        <w:t xml:space="preserve"> </w:t>
      </w:r>
      <w:r w:rsidRPr="00BC4A19">
        <w:rPr>
          <w:rFonts w:eastAsiaTheme="minorHAnsi"/>
        </w:rPr>
        <w:t>the</w:t>
      </w:r>
      <w:r w:rsidR="00A26968">
        <w:rPr>
          <w:rFonts w:eastAsiaTheme="minorHAnsi"/>
        </w:rPr>
        <w:t xml:space="preserve"> </w:t>
      </w:r>
      <w:r w:rsidRPr="00BC4A19">
        <w:rPr>
          <w:rFonts w:eastAsiaTheme="minorHAnsi"/>
        </w:rPr>
        <w:t>Hardware</w:t>
      </w:r>
      <w:r w:rsidR="00A26968">
        <w:rPr>
          <w:rFonts w:eastAsiaTheme="minorHAnsi"/>
        </w:rPr>
        <w:t xml:space="preserve"> </w:t>
      </w:r>
      <w:r w:rsidRPr="00BC4A19">
        <w:rPr>
          <w:rFonts w:eastAsiaTheme="minorHAnsi"/>
        </w:rPr>
        <w:t>Configuration</w:t>
      </w:r>
      <w:r w:rsidR="00A26968">
        <w:rPr>
          <w:rFonts w:eastAsiaTheme="minorHAnsi"/>
        </w:rPr>
        <w:t xml:space="preserve"> </w:t>
      </w:r>
      <w:r w:rsidRPr="00BC4A19">
        <w:rPr>
          <w:rFonts w:eastAsiaTheme="minorHAnsi"/>
        </w:rPr>
        <w:t>pane,</w:t>
      </w:r>
      <w:r w:rsidR="00A26968">
        <w:rPr>
          <w:rFonts w:eastAsiaTheme="minorHAnsi"/>
        </w:rPr>
        <w:t xml:space="preserve"> </w:t>
      </w:r>
      <w:r w:rsidRPr="00BC4A19">
        <w:rPr>
          <w:rFonts w:eastAsiaTheme="minorHAnsi"/>
        </w:rPr>
        <w:t>expand</w:t>
      </w:r>
      <w:r w:rsidR="00A26968">
        <w:rPr>
          <w:rFonts w:eastAsiaTheme="minorHAnsi"/>
        </w:rPr>
        <w:t xml:space="preserve"> </w:t>
      </w:r>
      <w:r w:rsidRPr="00A26968">
        <w:rPr>
          <w:rStyle w:val="Select-Char"/>
          <w:rFonts w:eastAsiaTheme="minorHAnsi"/>
        </w:rPr>
        <w:t>Hard</w:t>
      </w:r>
      <w:r w:rsidR="00A26968" w:rsidRPr="00A26968">
        <w:rPr>
          <w:rStyle w:val="Select-Char"/>
          <w:rFonts w:eastAsiaTheme="minorHAnsi"/>
        </w:rPr>
        <w:t xml:space="preserve"> </w:t>
      </w:r>
      <w:r w:rsidRPr="00A26968">
        <w:rPr>
          <w:rStyle w:val="Select-Char"/>
          <w:rFonts w:eastAsiaTheme="minorHAnsi"/>
        </w:rPr>
        <w:t>disk</w:t>
      </w:r>
      <w:r w:rsidR="00A26968" w:rsidRPr="00A26968">
        <w:rPr>
          <w:rStyle w:val="Select-Char"/>
          <w:rFonts w:eastAsiaTheme="minorHAnsi"/>
        </w:rPr>
        <w:t xml:space="preserve"> </w:t>
      </w:r>
      <w:r w:rsidRPr="00A26968">
        <w:rPr>
          <w:rStyle w:val="Select-Char"/>
          <w:rFonts w:eastAsiaTheme="minorHAnsi"/>
        </w:rPr>
        <w:t>1</w:t>
      </w:r>
      <w:r w:rsidR="00A26968">
        <w:rPr>
          <w:rFonts w:eastAsiaTheme="minorHAnsi" w:cs="Times"/>
          <w:b/>
          <w:bCs/>
        </w:rPr>
        <w:t xml:space="preserve"> </w:t>
      </w:r>
      <w:r w:rsidRPr="00BC4A19">
        <w:rPr>
          <w:rFonts w:eastAsiaTheme="minorHAnsi"/>
        </w:rPr>
        <w:t>and</w:t>
      </w:r>
      <w:r w:rsidR="00A26968">
        <w:rPr>
          <w:rFonts w:eastAsiaTheme="minorHAnsi"/>
        </w:rPr>
        <w:t xml:space="preserve"> </w:t>
      </w:r>
      <w:r w:rsidRPr="00BC4A19">
        <w:rPr>
          <w:rFonts w:eastAsiaTheme="minorHAnsi"/>
        </w:rPr>
        <w:t>record</w:t>
      </w:r>
      <w:r w:rsidR="00A26968">
        <w:rPr>
          <w:rFonts w:eastAsiaTheme="minorHAnsi"/>
        </w:rPr>
        <w:t xml:space="preserve"> </w:t>
      </w:r>
      <w:r w:rsidRPr="00BC4A19">
        <w:rPr>
          <w:rFonts w:eastAsiaTheme="minorHAnsi"/>
        </w:rPr>
        <w:t xml:space="preserve">information. </w:t>
      </w:r>
    </w:p>
    <w:p w14:paraId="06AE96BB" w14:textId="77777777" w:rsidR="00EC4DA8" w:rsidRPr="00A26968" w:rsidRDefault="00EC4DA8" w:rsidP="00A26968">
      <w:pPr>
        <w:pStyle w:val="ListParagraph"/>
        <w:numPr>
          <w:ilvl w:val="0"/>
          <w:numId w:val="23"/>
        </w:numPr>
        <w:ind w:left="993"/>
        <w:rPr>
          <w:rFonts w:eastAsiaTheme="minorHAnsi"/>
        </w:rPr>
      </w:pPr>
      <w:r w:rsidRPr="00A26968">
        <w:rPr>
          <w:rFonts w:eastAsiaTheme="minorHAnsi"/>
        </w:rPr>
        <w:t xml:space="preserve">Backing __________ </w:t>
      </w:r>
      <w:r w:rsidRPr="00A26968">
        <w:rPr>
          <w:rFonts w:ascii="MS Mincho" w:eastAsia="MS Mincho" w:hAnsi="MS Mincho" w:cs="MS Mincho"/>
        </w:rPr>
        <w:t> </w:t>
      </w:r>
    </w:p>
    <w:p w14:paraId="72D93FA6" w14:textId="77777777" w:rsidR="00EC4DA8" w:rsidRPr="00A26968" w:rsidRDefault="00EC4DA8" w:rsidP="00A26968">
      <w:pPr>
        <w:pStyle w:val="ListParagraph"/>
        <w:numPr>
          <w:ilvl w:val="0"/>
          <w:numId w:val="23"/>
        </w:numPr>
        <w:ind w:left="993"/>
        <w:rPr>
          <w:rFonts w:eastAsiaTheme="minorHAnsi"/>
        </w:rPr>
      </w:pPr>
      <w:r w:rsidRPr="00A26968">
        <w:rPr>
          <w:rFonts w:eastAsiaTheme="minorHAnsi"/>
        </w:rPr>
        <w:t xml:space="preserve">Capacity __________ </w:t>
      </w:r>
      <w:r w:rsidRPr="00A26968">
        <w:rPr>
          <w:rFonts w:ascii="MS Mincho" w:eastAsia="MS Mincho" w:hAnsi="MS Mincho" w:cs="MS Mincho"/>
        </w:rPr>
        <w:t> </w:t>
      </w:r>
    </w:p>
    <w:p w14:paraId="162B70EB" w14:textId="77777777" w:rsidR="00A26968" w:rsidRPr="00A26968" w:rsidRDefault="00EC4DA8" w:rsidP="00A26968">
      <w:pPr>
        <w:pStyle w:val="ListParagraph"/>
        <w:numPr>
          <w:ilvl w:val="0"/>
          <w:numId w:val="23"/>
        </w:numPr>
        <w:ind w:left="993"/>
        <w:rPr>
          <w:rFonts w:ascii="MS Mincho" w:eastAsia="MS Mincho" w:hAnsi="MS Mincho" w:cs="MS Mincho"/>
        </w:rPr>
      </w:pPr>
      <w:r w:rsidRPr="00A26968">
        <w:rPr>
          <w:rFonts w:eastAsiaTheme="minorHAnsi"/>
        </w:rPr>
        <w:t xml:space="preserve">Thin provisioned __________ </w:t>
      </w:r>
      <w:r w:rsidRPr="00A26968">
        <w:rPr>
          <w:rFonts w:ascii="MS Mincho" w:eastAsia="MS Mincho" w:hAnsi="MS Mincho" w:cs="MS Mincho"/>
        </w:rPr>
        <w:t> </w:t>
      </w:r>
    </w:p>
    <w:p w14:paraId="136BBA98" w14:textId="3BDB24F8" w:rsidR="00EC4DA8" w:rsidRPr="00C87A16" w:rsidRDefault="00A26968" w:rsidP="001C16D1">
      <w:pPr>
        <w:pStyle w:val="ListParagraph"/>
        <w:numPr>
          <w:ilvl w:val="0"/>
          <w:numId w:val="17"/>
        </w:numPr>
        <w:rPr>
          <w:rStyle w:val="fieldlabel"/>
          <w:rFonts w:asciiTheme="majorHAnsi" w:eastAsiaTheme="minorHAnsi" w:hAnsiTheme="majorHAnsi"/>
          <w:color w:val="auto"/>
          <w:sz w:val="22"/>
        </w:rPr>
      </w:pPr>
      <w:r>
        <w:rPr>
          <w:rFonts w:eastAsiaTheme="minorHAnsi"/>
        </w:rPr>
        <w:t xml:space="preserve">Click </w:t>
      </w:r>
      <w:r w:rsidRPr="00D337B4">
        <w:rPr>
          <w:rStyle w:val="Select-Char"/>
          <w:rFonts w:eastAsiaTheme="minorHAnsi"/>
        </w:rPr>
        <w:t>Power on</w:t>
      </w:r>
      <w:r>
        <w:rPr>
          <w:rFonts w:eastAsiaTheme="minorHAnsi"/>
        </w:rPr>
        <w:t xml:space="preserve"> and open a </w:t>
      </w:r>
      <w:r w:rsidR="009F1E86">
        <w:rPr>
          <w:rFonts w:eastAsiaTheme="minorHAnsi"/>
        </w:rPr>
        <w:t xml:space="preserve">web </w:t>
      </w:r>
      <w:r>
        <w:rPr>
          <w:rFonts w:eastAsiaTheme="minorHAnsi"/>
        </w:rPr>
        <w:t>console in a new tab for your VM</w:t>
      </w:r>
      <w:r w:rsidR="00EC4DA8" w:rsidRPr="00A26968">
        <w:rPr>
          <w:rFonts w:eastAsiaTheme="minorHAnsi"/>
        </w:rPr>
        <w:t>.</w:t>
      </w:r>
      <w:r w:rsidR="00E92F56">
        <w:rPr>
          <w:rFonts w:eastAsiaTheme="minorHAnsi"/>
        </w:rPr>
        <w:t xml:space="preserve"> You have installed CentOS Linux before so detailed instructions will not be included. </w:t>
      </w:r>
      <w:r w:rsidR="00E92F56">
        <w:rPr>
          <w:rStyle w:val="fieldlabel"/>
          <w:rFonts w:asciiTheme="majorHAnsi" w:hAnsiTheme="majorHAnsi"/>
          <w:sz w:val="22"/>
        </w:rPr>
        <w:t>Configure the VM as follows:</w:t>
      </w:r>
    </w:p>
    <w:p w14:paraId="65B4BEB0" w14:textId="4491312C" w:rsidR="00C87A16" w:rsidRPr="00C87A16" w:rsidRDefault="00C87A16" w:rsidP="001C16D1">
      <w:pPr>
        <w:pStyle w:val="ListParagraph"/>
        <w:numPr>
          <w:ilvl w:val="1"/>
          <w:numId w:val="33"/>
        </w:numPr>
        <w:rPr>
          <w:rStyle w:val="fieldlabel"/>
          <w:rFonts w:asciiTheme="majorHAnsi" w:eastAsiaTheme="minorHAnsi" w:hAnsiTheme="majorHAnsi"/>
          <w:color w:val="auto"/>
          <w:sz w:val="22"/>
        </w:rPr>
      </w:pPr>
      <w:r>
        <w:rPr>
          <w:rStyle w:val="fieldlabel"/>
          <w:rFonts w:asciiTheme="majorHAnsi" w:hAnsiTheme="majorHAnsi"/>
          <w:sz w:val="22"/>
        </w:rPr>
        <w:t>Enable the network</w:t>
      </w:r>
      <w:r w:rsidR="00645FF3">
        <w:rPr>
          <w:rStyle w:val="fieldlabel"/>
          <w:rFonts w:asciiTheme="majorHAnsi" w:hAnsiTheme="majorHAnsi"/>
          <w:sz w:val="22"/>
        </w:rPr>
        <w:t>.</w:t>
      </w:r>
    </w:p>
    <w:p w14:paraId="620445EB" w14:textId="259AB362" w:rsidR="00C87A16" w:rsidRPr="00EC6E70" w:rsidRDefault="00C87A16" w:rsidP="001C16D1">
      <w:pPr>
        <w:pStyle w:val="ListParagraph"/>
        <w:numPr>
          <w:ilvl w:val="1"/>
          <w:numId w:val="33"/>
        </w:numPr>
        <w:rPr>
          <w:rStyle w:val="fieldlabel"/>
          <w:rFonts w:asciiTheme="majorHAnsi" w:eastAsiaTheme="minorHAnsi" w:hAnsiTheme="majorHAnsi"/>
          <w:color w:val="auto"/>
          <w:sz w:val="22"/>
        </w:rPr>
      </w:pPr>
      <w:r>
        <w:rPr>
          <w:rStyle w:val="fieldlabel"/>
          <w:rFonts w:asciiTheme="majorHAnsi" w:hAnsiTheme="majorHAnsi"/>
          <w:sz w:val="22"/>
        </w:rPr>
        <w:t>Configure IPv4 on the network to use host address .</w:t>
      </w:r>
      <w:r w:rsidR="0069638A">
        <w:rPr>
          <w:rStyle w:val="fieldlabel"/>
          <w:rFonts w:asciiTheme="majorHAnsi" w:hAnsiTheme="majorHAnsi"/>
          <w:sz w:val="22"/>
        </w:rPr>
        <w:t>104</w:t>
      </w:r>
      <w:r>
        <w:rPr>
          <w:rStyle w:val="fieldlabel"/>
          <w:rFonts w:asciiTheme="majorHAnsi" w:hAnsiTheme="majorHAnsi"/>
          <w:sz w:val="22"/>
        </w:rPr>
        <w:t xml:space="preserve"> on your subnet with your normal default gateway and DNS server: 10.</w:t>
      </w:r>
      <w:r w:rsidR="0069638A">
        <w:rPr>
          <w:rStyle w:val="fieldlabel"/>
          <w:rFonts w:asciiTheme="majorHAnsi" w:hAnsiTheme="majorHAnsi"/>
          <w:sz w:val="22"/>
        </w:rPr>
        <w:t>173</w:t>
      </w:r>
      <w:r>
        <w:rPr>
          <w:rStyle w:val="fieldlabel"/>
          <w:rFonts w:asciiTheme="majorHAnsi" w:hAnsiTheme="majorHAnsi"/>
          <w:sz w:val="22"/>
        </w:rPr>
        <w:t>.</w:t>
      </w:r>
      <w:r w:rsidR="0069638A">
        <w:rPr>
          <w:rStyle w:val="fieldlabel"/>
          <w:rFonts w:asciiTheme="majorHAnsi" w:hAnsiTheme="majorHAnsi"/>
          <w:sz w:val="22"/>
        </w:rPr>
        <w:t>?</w:t>
      </w:r>
      <w:r>
        <w:rPr>
          <w:rStyle w:val="fieldlabel"/>
          <w:rFonts w:asciiTheme="majorHAnsi" w:hAnsiTheme="majorHAnsi"/>
          <w:sz w:val="22"/>
        </w:rPr>
        <w:t>.</w:t>
      </w:r>
      <w:r w:rsidR="0069638A">
        <w:rPr>
          <w:rStyle w:val="fieldlabel"/>
          <w:rFonts w:asciiTheme="majorHAnsi" w:hAnsiTheme="majorHAnsi"/>
          <w:sz w:val="22"/>
        </w:rPr>
        <w:t>100</w:t>
      </w:r>
      <w:r>
        <w:rPr>
          <w:rStyle w:val="fieldlabel"/>
          <w:rFonts w:asciiTheme="majorHAnsi" w:hAnsiTheme="majorHAnsi"/>
          <w:sz w:val="22"/>
        </w:rPr>
        <w:t>.</w:t>
      </w:r>
    </w:p>
    <w:p w14:paraId="0BEBC1AB" w14:textId="5E7DC267" w:rsidR="00EC6E70" w:rsidRPr="00645FF3" w:rsidRDefault="00EC6E70" w:rsidP="001C16D1">
      <w:pPr>
        <w:pStyle w:val="ListParagraph"/>
        <w:numPr>
          <w:ilvl w:val="1"/>
          <w:numId w:val="33"/>
        </w:numPr>
        <w:rPr>
          <w:rStyle w:val="fieldlabel"/>
          <w:rFonts w:asciiTheme="majorHAnsi" w:eastAsiaTheme="minorHAnsi" w:hAnsiTheme="majorHAnsi"/>
          <w:color w:val="auto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Configure the hostname as </w:t>
      </w:r>
      <w:r w:rsidR="0069638A">
        <w:rPr>
          <w:rStyle w:val="fieldlabel"/>
          <w:rFonts w:asciiTheme="majorHAnsi" w:hAnsiTheme="majorHAnsi"/>
          <w:sz w:val="22"/>
        </w:rPr>
        <w:t>&lt;student_id&gt;-websrv</w:t>
      </w:r>
      <w:r>
        <w:rPr>
          <w:rStyle w:val="fieldlabel"/>
          <w:rFonts w:asciiTheme="majorHAnsi" w:hAnsiTheme="majorHAnsi"/>
          <w:sz w:val="22"/>
        </w:rPr>
        <w:t>01</w:t>
      </w:r>
      <w:r w:rsidR="00645FF3">
        <w:rPr>
          <w:rStyle w:val="fieldlabel"/>
          <w:rFonts w:asciiTheme="majorHAnsi" w:hAnsiTheme="majorHAnsi"/>
          <w:sz w:val="22"/>
        </w:rPr>
        <w:t>.</w:t>
      </w:r>
    </w:p>
    <w:p w14:paraId="4AAC0813" w14:textId="2F1D13B8" w:rsidR="00E8727C" w:rsidRPr="006F6D5F" w:rsidRDefault="00645FF3" w:rsidP="00EC4DA8">
      <w:pPr>
        <w:pStyle w:val="ListParagraph"/>
        <w:numPr>
          <w:ilvl w:val="1"/>
          <w:numId w:val="33"/>
        </w:numPr>
        <w:rPr>
          <w:rStyle w:val="fieldlabel"/>
          <w:rFonts w:asciiTheme="majorHAnsi" w:eastAsiaTheme="minorHAnsi" w:hAnsiTheme="majorHAnsi"/>
          <w:color w:val="auto"/>
          <w:sz w:val="22"/>
        </w:rPr>
      </w:pPr>
      <w:r>
        <w:rPr>
          <w:rStyle w:val="fieldlabel"/>
          <w:rFonts w:asciiTheme="majorHAnsi" w:hAnsiTheme="majorHAnsi"/>
          <w:sz w:val="22"/>
        </w:rPr>
        <w:t>Configure the root password as Vclass123$.</w:t>
      </w:r>
    </w:p>
    <w:p w14:paraId="5B6C5042" w14:textId="6257FC59" w:rsidR="006F6D5F" w:rsidRDefault="006F6D5F" w:rsidP="006F6D5F">
      <w:pPr>
        <w:pStyle w:val="ListParagraph"/>
        <w:numPr>
          <w:ilvl w:val="0"/>
          <w:numId w:val="17"/>
        </w:numPr>
        <w:rPr>
          <w:rStyle w:val="fieldlabel"/>
          <w:rFonts w:asciiTheme="majorHAnsi" w:eastAsiaTheme="minorHAnsi" w:hAnsiTheme="majorHAnsi"/>
          <w:color w:val="auto"/>
          <w:sz w:val="22"/>
        </w:rPr>
      </w:pPr>
      <w:r>
        <w:rPr>
          <w:rStyle w:val="fieldlabel"/>
          <w:rFonts w:asciiTheme="majorHAnsi" w:eastAsiaTheme="minorHAnsi" w:hAnsiTheme="majorHAnsi"/>
          <w:color w:val="auto"/>
          <w:sz w:val="22"/>
        </w:rPr>
        <w:t>Wait for the installation to complete and reboot the VM</w:t>
      </w:r>
    </w:p>
    <w:p w14:paraId="00AF5B8E" w14:textId="3A364A5D" w:rsidR="006F6D5F" w:rsidRPr="006F6D5F" w:rsidRDefault="006F6D5F" w:rsidP="006F6D5F">
      <w:pPr>
        <w:pStyle w:val="ListParagraph"/>
        <w:numPr>
          <w:ilvl w:val="0"/>
          <w:numId w:val="17"/>
        </w:numPr>
        <w:rPr>
          <w:rStyle w:val="fieldlabel"/>
          <w:rFonts w:asciiTheme="majorHAnsi" w:eastAsiaTheme="minorHAnsi" w:hAnsiTheme="majorHAnsi"/>
          <w:color w:val="auto"/>
          <w:sz w:val="22"/>
        </w:rPr>
      </w:pPr>
      <w:r>
        <w:rPr>
          <w:rStyle w:val="fieldlabel"/>
          <w:rFonts w:asciiTheme="majorHAnsi" w:eastAsiaTheme="minorHAnsi" w:hAnsiTheme="majorHAnsi"/>
          <w:color w:val="auto"/>
          <w:sz w:val="22"/>
        </w:rPr>
        <w:t xml:space="preserve">Edit the VM settings and select </w:t>
      </w:r>
      <w:r w:rsidR="00D337B4" w:rsidRPr="00D337B4">
        <w:rPr>
          <w:rStyle w:val="Select-Char"/>
          <w:rFonts w:eastAsiaTheme="minorHAnsi"/>
        </w:rPr>
        <w:t>Host</w:t>
      </w:r>
      <w:r w:rsidRPr="00D337B4">
        <w:rPr>
          <w:rStyle w:val="Select-Char"/>
          <w:rFonts w:eastAsiaTheme="minorHAnsi"/>
        </w:rPr>
        <w:t xml:space="preserve"> Device</w:t>
      </w:r>
      <w:r>
        <w:rPr>
          <w:rStyle w:val="fieldlabel"/>
          <w:rFonts w:asciiTheme="majorHAnsi" w:eastAsiaTheme="minorHAnsi" w:hAnsiTheme="majorHAnsi"/>
          <w:color w:val="auto"/>
          <w:sz w:val="22"/>
        </w:rPr>
        <w:t xml:space="preserve"> from the CD/DVD drive drop down</w:t>
      </w:r>
      <w:r w:rsidR="00D337B4">
        <w:rPr>
          <w:rStyle w:val="fieldlabel"/>
          <w:rFonts w:asciiTheme="majorHAnsi" w:eastAsiaTheme="minorHAnsi" w:hAnsiTheme="majorHAnsi"/>
          <w:color w:val="auto"/>
          <w:sz w:val="22"/>
        </w:rPr>
        <w:t xml:space="preserve"> and click </w:t>
      </w:r>
      <w:r w:rsidR="00D337B4" w:rsidRPr="00D337B4">
        <w:rPr>
          <w:rStyle w:val="Select-Char"/>
          <w:rFonts w:eastAsiaTheme="minorHAnsi"/>
        </w:rPr>
        <w:t>Save</w:t>
      </w:r>
      <w:r>
        <w:rPr>
          <w:rStyle w:val="fieldlabel"/>
          <w:rFonts w:asciiTheme="majorHAnsi" w:eastAsiaTheme="minorHAnsi" w:hAnsiTheme="majorHAnsi"/>
          <w:color w:val="auto"/>
          <w:sz w:val="22"/>
        </w:rPr>
        <w:t>. THIS IS REALLY IMPORTANT!</w:t>
      </w:r>
    </w:p>
    <w:p w14:paraId="6BCB93F4" w14:textId="0453B3C3" w:rsidR="006E0EE4" w:rsidRPr="0025145F" w:rsidRDefault="00645FF3" w:rsidP="00EC4DA8">
      <w:pPr>
        <w:pStyle w:val="Heading1"/>
      </w:pPr>
      <w:r>
        <w:t>Task 3 – Install VMware Tools</w:t>
      </w:r>
    </w:p>
    <w:p w14:paraId="7BF7F465" w14:textId="77777777" w:rsidR="006E0EE4" w:rsidRDefault="006E0EE4" w:rsidP="00EC4DA8">
      <w:pPr>
        <w:rPr>
          <w:rStyle w:val="fieldlabel"/>
          <w:rFonts w:asciiTheme="majorHAnsi" w:hAnsiTheme="majorHAnsi"/>
          <w:sz w:val="22"/>
        </w:rPr>
      </w:pPr>
    </w:p>
    <w:p w14:paraId="7267B129" w14:textId="477013AE" w:rsidR="006E0EE4" w:rsidRDefault="006E0EE4" w:rsidP="00EC4DA8">
      <w:pPr>
        <w:rPr>
          <w:rFonts w:eastAsiaTheme="minorHAnsi"/>
        </w:rPr>
      </w:pPr>
      <w:r>
        <w:rPr>
          <w:rStyle w:val="fieldlabel"/>
          <w:rFonts w:asciiTheme="majorHAnsi" w:hAnsiTheme="majorHAnsi"/>
          <w:sz w:val="22"/>
        </w:rPr>
        <w:t xml:space="preserve">In this </w:t>
      </w:r>
      <w:r w:rsidR="00645FF3">
        <w:rPr>
          <w:rStyle w:val="fieldlabel"/>
          <w:rFonts w:asciiTheme="majorHAnsi" w:hAnsiTheme="majorHAnsi"/>
          <w:sz w:val="22"/>
        </w:rPr>
        <w:t>task</w:t>
      </w:r>
      <w:r>
        <w:rPr>
          <w:rStyle w:val="fieldlabel"/>
          <w:rFonts w:asciiTheme="majorHAnsi" w:hAnsiTheme="majorHAnsi"/>
          <w:sz w:val="22"/>
        </w:rPr>
        <w:t xml:space="preserve">, you will </w:t>
      </w:r>
      <w:r w:rsidR="00645FF3">
        <w:rPr>
          <w:rStyle w:val="fieldlabel"/>
          <w:rFonts w:asciiTheme="majorHAnsi" w:hAnsiTheme="majorHAnsi"/>
          <w:sz w:val="22"/>
        </w:rPr>
        <w:t>install VMware Tools on your new VM</w:t>
      </w:r>
      <w:r>
        <w:rPr>
          <w:rStyle w:val="fieldlabel"/>
          <w:rFonts w:asciiTheme="majorHAnsi" w:hAnsiTheme="majorHAnsi"/>
          <w:sz w:val="22"/>
        </w:rPr>
        <w:t>.</w:t>
      </w:r>
      <w:r w:rsidR="00645FF3">
        <w:rPr>
          <w:rStyle w:val="fieldlabel"/>
          <w:rFonts w:asciiTheme="majorHAnsi" w:hAnsiTheme="majorHAnsi"/>
          <w:sz w:val="22"/>
        </w:rPr>
        <w:t xml:space="preserve"> </w:t>
      </w:r>
      <w:r w:rsidR="00645FF3">
        <w:rPr>
          <w:rFonts w:eastAsiaTheme="minorHAnsi"/>
        </w:rPr>
        <w:t>This task is to be completed on your ESXi-01 host. Open a new session on your ESXi-01 host if you closed the session from the previous task.</w:t>
      </w:r>
    </w:p>
    <w:p w14:paraId="4B10328C" w14:textId="77777777" w:rsidR="00645FF3" w:rsidRDefault="00645FF3" w:rsidP="00EC4DA8">
      <w:pPr>
        <w:rPr>
          <w:rFonts w:eastAsiaTheme="minorHAnsi"/>
        </w:rPr>
      </w:pPr>
    </w:p>
    <w:p w14:paraId="31AFC67D" w14:textId="3A1F395D" w:rsidR="00645FF3" w:rsidRDefault="00645FF3" w:rsidP="00EC4DA8">
      <w:pPr>
        <w:rPr>
          <w:rStyle w:val="fieldlabel"/>
          <w:rFonts w:asciiTheme="majorHAnsi" w:hAnsiTheme="majorHAnsi"/>
          <w:sz w:val="22"/>
        </w:rPr>
      </w:pPr>
      <w:r>
        <w:rPr>
          <w:rFonts w:eastAsiaTheme="minorHAnsi"/>
        </w:rPr>
        <w:t>Unlike Windows, there are two ways to install VMware Tools on Linux. A package named open-vm-tools is included in Linux update repositories. This is the easiest method to install VMware Tools and the one that we will use. There is also a VMware Tools ISO included with vSphere. That is much more challenging to install since there are quite a few more steps. The advantage of using the VMware Tools ISO included with vSphere is security patches are updated a little more quickly.</w:t>
      </w:r>
    </w:p>
    <w:p w14:paraId="0F047672" w14:textId="77777777" w:rsidR="006E0EE4" w:rsidRDefault="006E0EE4" w:rsidP="00EC4DA8">
      <w:pPr>
        <w:rPr>
          <w:rStyle w:val="fieldlabel"/>
          <w:rFonts w:asciiTheme="majorHAnsi" w:hAnsiTheme="majorHAnsi"/>
          <w:sz w:val="22"/>
        </w:rPr>
      </w:pPr>
    </w:p>
    <w:p w14:paraId="3940B354" w14:textId="23AAB92C" w:rsidR="006E0EE4" w:rsidRDefault="00645FF3" w:rsidP="00EC4DA8">
      <w:pPr>
        <w:pStyle w:val="ListParagraph"/>
        <w:numPr>
          <w:ilvl w:val="0"/>
          <w:numId w:val="11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Authenticate to the root account on your new Linux VM</w:t>
      </w:r>
      <w:r w:rsidR="006E0EE4">
        <w:rPr>
          <w:rStyle w:val="fieldlabel"/>
          <w:rFonts w:asciiTheme="majorHAnsi" w:hAnsiTheme="majorHAnsi"/>
          <w:sz w:val="22"/>
        </w:rPr>
        <w:t>.</w:t>
      </w:r>
    </w:p>
    <w:p w14:paraId="022C7509" w14:textId="14CD7AF2" w:rsidR="006E0EE4" w:rsidRDefault="00E234CF" w:rsidP="00EC4DA8">
      <w:pPr>
        <w:pStyle w:val="ListParagraph"/>
        <w:numPr>
          <w:ilvl w:val="0"/>
          <w:numId w:val="11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Enter the command </w:t>
      </w:r>
      <w:r w:rsidRPr="0033492B">
        <w:rPr>
          <w:rStyle w:val="Path-Char"/>
        </w:rPr>
        <w:t>yum install –y open-vm-tools</w:t>
      </w:r>
      <w:r>
        <w:rPr>
          <w:rStyle w:val="fieldlabel"/>
          <w:rFonts w:asciiTheme="majorHAnsi" w:hAnsiTheme="majorHAnsi"/>
          <w:sz w:val="22"/>
        </w:rPr>
        <w:t>.</w:t>
      </w:r>
    </w:p>
    <w:p w14:paraId="7E9293BC" w14:textId="425EAF5A" w:rsidR="006E0EE4" w:rsidRDefault="00C359A7" w:rsidP="00EC4DA8">
      <w:pPr>
        <w:pStyle w:val="ListParagraph"/>
        <w:numPr>
          <w:ilvl w:val="0"/>
          <w:numId w:val="11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We also need perl for some future labs. While we’re here, let’s install that as well. Enter the command: </w:t>
      </w:r>
      <w:r w:rsidRPr="0033492B">
        <w:rPr>
          <w:rStyle w:val="Path-Char"/>
        </w:rPr>
        <w:t>yum install –y perl</w:t>
      </w:r>
      <w:r>
        <w:rPr>
          <w:rStyle w:val="fieldlabel"/>
          <w:rFonts w:asciiTheme="majorHAnsi" w:hAnsiTheme="majorHAnsi"/>
          <w:sz w:val="22"/>
        </w:rPr>
        <w:t>.</w:t>
      </w:r>
    </w:p>
    <w:p w14:paraId="583A9FB7" w14:textId="47FECB63" w:rsidR="006E0EE4" w:rsidRDefault="0033492B" w:rsidP="00EC4DA8">
      <w:pPr>
        <w:pStyle w:val="ListParagraph"/>
        <w:numPr>
          <w:ilvl w:val="0"/>
          <w:numId w:val="11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Log out of the Linux VM</w:t>
      </w:r>
      <w:r w:rsidR="006E0EE4" w:rsidRPr="00DC120A">
        <w:rPr>
          <w:rStyle w:val="Path-Char"/>
        </w:rPr>
        <w:t>.</w:t>
      </w:r>
    </w:p>
    <w:p w14:paraId="3AE02BE4" w14:textId="36CCD7FB" w:rsidR="00867A29" w:rsidRPr="0025145F" w:rsidRDefault="00452CF1" w:rsidP="00EC4DA8">
      <w:pPr>
        <w:pStyle w:val="Heading1"/>
      </w:pPr>
      <w:r>
        <w:t>Task 4 – Copy a file to your VM</w:t>
      </w:r>
    </w:p>
    <w:p w14:paraId="4500A05F" w14:textId="77777777" w:rsidR="00867A29" w:rsidRDefault="00867A29" w:rsidP="00EC4DA8">
      <w:pPr>
        <w:rPr>
          <w:rStyle w:val="fieldlabel"/>
          <w:rFonts w:asciiTheme="majorHAnsi" w:hAnsiTheme="majorHAnsi"/>
          <w:sz w:val="22"/>
        </w:rPr>
      </w:pPr>
    </w:p>
    <w:p w14:paraId="44152E7C" w14:textId="2B0713DA" w:rsidR="00867A29" w:rsidRDefault="00867A29" w:rsidP="00EC4DA8">
      <w:p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In this </w:t>
      </w:r>
      <w:r w:rsidR="00452CF1">
        <w:rPr>
          <w:rStyle w:val="fieldlabel"/>
          <w:rFonts w:asciiTheme="majorHAnsi" w:hAnsiTheme="majorHAnsi"/>
          <w:sz w:val="22"/>
        </w:rPr>
        <w:t>task</w:t>
      </w:r>
      <w:r>
        <w:rPr>
          <w:rStyle w:val="fieldlabel"/>
          <w:rFonts w:asciiTheme="majorHAnsi" w:hAnsiTheme="majorHAnsi"/>
          <w:sz w:val="22"/>
        </w:rPr>
        <w:t xml:space="preserve">, you will </w:t>
      </w:r>
      <w:r w:rsidR="00452CF1">
        <w:rPr>
          <w:rStyle w:val="fieldlabel"/>
          <w:rFonts w:asciiTheme="majorHAnsi" w:hAnsiTheme="majorHAnsi"/>
          <w:sz w:val="22"/>
        </w:rPr>
        <w:t>copy a file that is required for future labs to your new Linux VM</w:t>
      </w:r>
      <w:r>
        <w:rPr>
          <w:rStyle w:val="fieldlabel"/>
          <w:rFonts w:asciiTheme="majorHAnsi" w:hAnsiTheme="majorHAnsi"/>
          <w:sz w:val="22"/>
        </w:rPr>
        <w:t>.</w:t>
      </w:r>
      <w:r w:rsidR="00452CF1">
        <w:rPr>
          <w:rStyle w:val="fieldlabel"/>
          <w:rFonts w:asciiTheme="majorHAnsi" w:hAnsiTheme="majorHAnsi"/>
          <w:sz w:val="22"/>
        </w:rPr>
        <w:t xml:space="preserve"> This work will be completed on your Infrastructure VM.</w:t>
      </w:r>
    </w:p>
    <w:p w14:paraId="7BA519F1" w14:textId="77777777" w:rsidR="00867A29" w:rsidRDefault="00867A29" w:rsidP="00EC4DA8">
      <w:pPr>
        <w:rPr>
          <w:rStyle w:val="fieldlabel"/>
          <w:rFonts w:asciiTheme="majorHAnsi" w:hAnsiTheme="majorHAnsi"/>
          <w:sz w:val="22"/>
        </w:rPr>
      </w:pPr>
    </w:p>
    <w:p w14:paraId="07E13D06" w14:textId="6A047149" w:rsidR="00867A29" w:rsidRDefault="00452CF1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Open a </w:t>
      </w:r>
      <w:r w:rsidR="00C344B8">
        <w:rPr>
          <w:rStyle w:val="fieldlabel"/>
          <w:rFonts w:asciiTheme="majorHAnsi" w:hAnsiTheme="majorHAnsi"/>
          <w:sz w:val="22"/>
        </w:rPr>
        <w:t>browser tab and log in to eConestoga</w:t>
      </w:r>
      <w:r w:rsidR="00867A29">
        <w:rPr>
          <w:rStyle w:val="fieldlabel"/>
          <w:rFonts w:asciiTheme="majorHAnsi" w:hAnsiTheme="majorHAnsi"/>
          <w:sz w:val="22"/>
        </w:rPr>
        <w:t>.</w:t>
      </w:r>
    </w:p>
    <w:p w14:paraId="66EEB611" w14:textId="51FD4F8E" w:rsidR="00867A29" w:rsidRDefault="00452CF1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Navigate to </w:t>
      </w:r>
      <w:r w:rsidR="00C344B8">
        <w:rPr>
          <w:rStyle w:val="fieldlabel"/>
          <w:rFonts w:asciiTheme="majorHAnsi" w:hAnsiTheme="majorHAnsi"/>
          <w:sz w:val="22"/>
        </w:rPr>
        <w:t>Creating/Configuring Virtual Machines module</w:t>
      </w:r>
      <w:r w:rsidR="00867A29">
        <w:rPr>
          <w:rStyle w:val="fieldlabel"/>
          <w:rFonts w:asciiTheme="majorHAnsi" w:hAnsiTheme="majorHAnsi"/>
          <w:sz w:val="22"/>
        </w:rPr>
        <w:t>.</w:t>
      </w:r>
    </w:p>
    <w:p w14:paraId="285E73AD" w14:textId="5B7CACD2" w:rsidR="00F77553" w:rsidRDefault="00C344B8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Download the cpubusy.pl file to your Infrastructure VM desktop</w:t>
      </w:r>
      <w:r w:rsidR="00F77553">
        <w:rPr>
          <w:rStyle w:val="fieldlabel"/>
          <w:rFonts w:asciiTheme="majorHAnsi" w:hAnsiTheme="majorHAnsi"/>
          <w:sz w:val="22"/>
        </w:rPr>
        <w:t>.</w:t>
      </w:r>
    </w:p>
    <w:p w14:paraId="10BC7F37" w14:textId="3A2DAE1E" w:rsidR="00867A29" w:rsidRDefault="00452CF1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Launch WinSCP</w:t>
      </w:r>
      <w:r w:rsidR="00867A29">
        <w:rPr>
          <w:rStyle w:val="fieldlabel"/>
          <w:rFonts w:asciiTheme="majorHAnsi" w:hAnsiTheme="majorHAnsi"/>
          <w:sz w:val="22"/>
        </w:rPr>
        <w:t>.</w:t>
      </w:r>
    </w:p>
    <w:p w14:paraId="057D908A" w14:textId="5E6815A5" w:rsidR="00452CF1" w:rsidRDefault="00452CF1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Select </w:t>
      </w:r>
      <w:r w:rsidRPr="00CA309B">
        <w:rPr>
          <w:rStyle w:val="Select-Char"/>
        </w:rPr>
        <w:t>SCP</w:t>
      </w:r>
      <w:r>
        <w:rPr>
          <w:rStyle w:val="fieldlabel"/>
          <w:rFonts w:asciiTheme="majorHAnsi" w:hAnsiTheme="majorHAnsi"/>
          <w:sz w:val="22"/>
        </w:rPr>
        <w:t xml:space="preserve"> from the File protocol drop down.</w:t>
      </w:r>
    </w:p>
    <w:p w14:paraId="3D1EB73B" w14:textId="55FA46D3" w:rsidR="00452CF1" w:rsidRDefault="00684DD1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Enter the IP address of your Linux VM as the Host name, </w:t>
      </w:r>
      <w:r w:rsidRPr="00CA309B">
        <w:rPr>
          <w:rStyle w:val="Path-Char"/>
        </w:rPr>
        <w:t>root</w:t>
      </w:r>
      <w:r>
        <w:rPr>
          <w:rStyle w:val="fieldlabel"/>
          <w:rFonts w:asciiTheme="majorHAnsi" w:hAnsiTheme="majorHAnsi"/>
          <w:sz w:val="22"/>
        </w:rPr>
        <w:t xml:space="preserve"> as the User name and </w:t>
      </w:r>
      <w:r w:rsidRPr="00CA309B">
        <w:rPr>
          <w:rStyle w:val="Path-Char"/>
        </w:rPr>
        <w:t>Vclass123$</w:t>
      </w:r>
      <w:r>
        <w:rPr>
          <w:rStyle w:val="fieldlabel"/>
          <w:rFonts w:asciiTheme="majorHAnsi" w:hAnsiTheme="majorHAnsi"/>
          <w:sz w:val="22"/>
        </w:rPr>
        <w:t xml:space="preserve"> as the Password and click </w:t>
      </w:r>
      <w:r w:rsidRPr="00CA309B">
        <w:rPr>
          <w:rStyle w:val="Select-Char"/>
        </w:rPr>
        <w:t>Login</w:t>
      </w:r>
      <w:r>
        <w:rPr>
          <w:rStyle w:val="fieldlabel"/>
          <w:rFonts w:asciiTheme="majorHAnsi" w:hAnsiTheme="majorHAnsi"/>
          <w:sz w:val="22"/>
        </w:rPr>
        <w:t>.</w:t>
      </w:r>
    </w:p>
    <w:p w14:paraId="7D7BEFEE" w14:textId="09F1AA08" w:rsidR="00684DD1" w:rsidRDefault="00684DD1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Click </w:t>
      </w:r>
      <w:r w:rsidRPr="00CA309B">
        <w:rPr>
          <w:rStyle w:val="Select-Char"/>
        </w:rPr>
        <w:t>Yes</w:t>
      </w:r>
      <w:r>
        <w:rPr>
          <w:rStyle w:val="fieldlabel"/>
          <w:rFonts w:asciiTheme="majorHAnsi" w:hAnsiTheme="majorHAnsi"/>
          <w:sz w:val="22"/>
        </w:rPr>
        <w:t xml:space="preserve"> to accept the self-signed certificate.</w:t>
      </w:r>
    </w:p>
    <w:p w14:paraId="16B07127" w14:textId="2866BB27" w:rsidR="00684DD1" w:rsidRDefault="00684DD1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Above the left pane, select </w:t>
      </w:r>
      <w:r w:rsidR="00EB5E13">
        <w:rPr>
          <w:rStyle w:val="Select-Char"/>
        </w:rPr>
        <w:t>Desktop</w:t>
      </w:r>
      <w:r w:rsidR="00CA309B">
        <w:rPr>
          <w:rStyle w:val="fieldlabel"/>
          <w:rFonts w:asciiTheme="majorHAnsi" w:hAnsiTheme="majorHAnsi"/>
          <w:sz w:val="22"/>
        </w:rPr>
        <w:t xml:space="preserve"> from the drop down (cur</w:t>
      </w:r>
      <w:r>
        <w:rPr>
          <w:rStyle w:val="fieldlabel"/>
          <w:rFonts w:asciiTheme="majorHAnsi" w:hAnsiTheme="majorHAnsi"/>
          <w:sz w:val="22"/>
        </w:rPr>
        <w:t>rently on Drive C:).</w:t>
      </w:r>
    </w:p>
    <w:p w14:paraId="4D378A6E" w14:textId="11272C18" w:rsidR="00684DD1" w:rsidRDefault="00684DD1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Select the </w:t>
      </w:r>
      <w:r w:rsidR="00EB5E13">
        <w:rPr>
          <w:rStyle w:val="Select-Char"/>
        </w:rPr>
        <w:t>cpubusy.pl</w:t>
      </w:r>
      <w:r>
        <w:rPr>
          <w:rStyle w:val="fieldlabel"/>
          <w:rFonts w:asciiTheme="majorHAnsi" w:hAnsiTheme="majorHAnsi"/>
          <w:sz w:val="22"/>
        </w:rPr>
        <w:t xml:space="preserve"> file, drag it to the right pane and click </w:t>
      </w:r>
      <w:r w:rsidRPr="00CA309B">
        <w:rPr>
          <w:rStyle w:val="Select-Char"/>
        </w:rPr>
        <w:t>OK</w:t>
      </w:r>
      <w:r>
        <w:rPr>
          <w:rStyle w:val="fieldlabel"/>
          <w:rFonts w:asciiTheme="majorHAnsi" w:hAnsiTheme="majorHAnsi"/>
          <w:sz w:val="22"/>
        </w:rPr>
        <w:t xml:space="preserve"> to copy the file.</w:t>
      </w:r>
    </w:p>
    <w:p w14:paraId="74C1E614" w14:textId="2BFF56A5" w:rsidR="00860254" w:rsidRDefault="00860254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Let’s make a </w:t>
      </w:r>
      <w:r w:rsidR="00EB5E13">
        <w:rPr>
          <w:rStyle w:val="fieldlabel"/>
          <w:rFonts w:asciiTheme="majorHAnsi" w:hAnsiTheme="majorHAnsi"/>
          <w:sz w:val="22"/>
        </w:rPr>
        <w:t>change</w:t>
      </w:r>
      <w:r>
        <w:rPr>
          <w:rStyle w:val="fieldlabel"/>
          <w:rFonts w:asciiTheme="majorHAnsi" w:hAnsiTheme="majorHAnsi"/>
          <w:sz w:val="22"/>
        </w:rPr>
        <w:t xml:space="preserve"> to that file now to save some headaches later on. Right-click the </w:t>
      </w:r>
      <w:r w:rsidRPr="00CA309B">
        <w:rPr>
          <w:rStyle w:val="Select-Char"/>
        </w:rPr>
        <w:t>cpubusy.pl</w:t>
      </w:r>
      <w:r>
        <w:rPr>
          <w:rStyle w:val="fieldlabel"/>
          <w:rFonts w:asciiTheme="majorHAnsi" w:hAnsiTheme="majorHAnsi"/>
          <w:sz w:val="22"/>
        </w:rPr>
        <w:t xml:space="preserve"> file in the right pane and select </w:t>
      </w:r>
      <w:r w:rsidRPr="00CA309B">
        <w:rPr>
          <w:rStyle w:val="Select-Char"/>
        </w:rPr>
        <w:t>Properties</w:t>
      </w:r>
      <w:r>
        <w:rPr>
          <w:rStyle w:val="fieldlabel"/>
          <w:rFonts w:asciiTheme="majorHAnsi" w:hAnsiTheme="majorHAnsi"/>
          <w:sz w:val="22"/>
        </w:rPr>
        <w:t xml:space="preserve">. Select the </w:t>
      </w:r>
      <w:r w:rsidRPr="00CA309B">
        <w:rPr>
          <w:rStyle w:val="Select-Char"/>
        </w:rPr>
        <w:t>X</w:t>
      </w:r>
      <w:r>
        <w:rPr>
          <w:rStyle w:val="fieldlabel"/>
          <w:rFonts w:asciiTheme="majorHAnsi" w:hAnsiTheme="majorHAnsi"/>
          <w:sz w:val="22"/>
        </w:rPr>
        <w:t xml:space="preserve"> check box beside Owner in the Permissions area and click </w:t>
      </w:r>
      <w:r w:rsidRPr="00CA309B">
        <w:rPr>
          <w:rStyle w:val="Select-Char"/>
        </w:rPr>
        <w:t>OK</w:t>
      </w:r>
      <w:r>
        <w:rPr>
          <w:rStyle w:val="fieldlabel"/>
          <w:rFonts w:asciiTheme="majorHAnsi" w:hAnsiTheme="majorHAnsi"/>
          <w:sz w:val="22"/>
        </w:rPr>
        <w:t>.</w:t>
      </w:r>
    </w:p>
    <w:p w14:paraId="121AC522" w14:textId="28095A22" w:rsidR="00860254" w:rsidRDefault="00860254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Click </w:t>
      </w:r>
      <w:r w:rsidRPr="00CA309B">
        <w:rPr>
          <w:rStyle w:val="Select-Char"/>
        </w:rPr>
        <w:t>Session-&gt;Disconnect</w:t>
      </w:r>
      <w:r>
        <w:rPr>
          <w:rStyle w:val="fieldlabel"/>
          <w:rFonts w:asciiTheme="majorHAnsi" w:hAnsiTheme="majorHAnsi"/>
          <w:sz w:val="22"/>
        </w:rPr>
        <w:t xml:space="preserve"> in the WinSCP application.</w:t>
      </w:r>
    </w:p>
    <w:p w14:paraId="09D38759" w14:textId="12FC0F44" w:rsidR="00860254" w:rsidRDefault="00860254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In the Login dialog click </w:t>
      </w:r>
      <w:r w:rsidRPr="00CA309B">
        <w:rPr>
          <w:rStyle w:val="Select-Char"/>
        </w:rPr>
        <w:t>Close</w:t>
      </w:r>
      <w:r>
        <w:rPr>
          <w:rStyle w:val="fieldlabel"/>
          <w:rFonts w:asciiTheme="majorHAnsi" w:hAnsiTheme="majorHAnsi"/>
          <w:sz w:val="22"/>
        </w:rPr>
        <w:t>.</w:t>
      </w:r>
    </w:p>
    <w:p w14:paraId="603B255F" w14:textId="0A767A82" w:rsidR="00CA309B" w:rsidRDefault="00CA309B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>In the program vSphere infrastructure client, edit your Infrastructure VM settings.</w:t>
      </w:r>
    </w:p>
    <w:p w14:paraId="7E46874B" w14:textId="0A0589DA" w:rsidR="00CA309B" w:rsidRDefault="00CA309B" w:rsidP="00EC4DA8">
      <w:pPr>
        <w:pStyle w:val="ListParagraph"/>
        <w:numPr>
          <w:ilvl w:val="0"/>
          <w:numId w:val="12"/>
        </w:num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Select </w:t>
      </w:r>
      <w:r w:rsidRPr="00CA309B">
        <w:rPr>
          <w:rStyle w:val="Select-Char"/>
        </w:rPr>
        <w:t>Client Device</w:t>
      </w:r>
      <w:r>
        <w:rPr>
          <w:rStyle w:val="fieldlabel"/>
          <w:rFonts w:asciiTheme="majorHAnsi" w:hAnsiTheme="majorHAnsi"/>
          <w:sz w:val="22"/>
        </w:rPr>
        <w:t xml:space="preserve"> from the CD/DVD drive drop down and click </w:t>
      </w:r>
      <w:r w:rsidRPr="00CA309B">
        <w:rPr>
          <w:rStyle w:val="Select-Char"/>
        </w:rPr>
        <w:t>OK</w:t>
      </w:r>
      <w:r>
        <w:rPr>
          <w:rStyle w:val="fieldlabel"/>
          <w:rFonts w:asciiTheme="majorHAnsi" w:hAnsiTheme="majorHAnsi"/>
          <w:sz w:val="22"/>
        </w:rPr>
        <w:t>.</w:t>
      </w:r>
    </w:p>
    <w:p w14:paraId="6AE26470" w14:textId="77777777" w:rsidR="00860254" w:rsidRDefault="00860254" w:rsidP="00860254">
      <w:pPr>
        <w:rPr>
          <w:rStyle w:val="fieldlabel"/>
          <w:rFonts w:asciiTheme="majorHAnsi" w:hAnsiTheme="majorHAnsi"/>
          <w:sz w:val="22"/>
        </w:rPr>
      </w:pPr>
    </w:p>
    <w:p w14:paraId="7B12E9E6" w14:textId="1FA19885" w:rsidR="00CC60C8" w:rsidRPr="0025145F" w:rsidRDefault="00CC60C8" w:rsidP="00CC60C8">
      <w:pPr>
        <w:pStyle w:val="Heading1"/>
      </w:pPr>
      <w:r>
        <w:t xml:space="preserve">Task 5: Create </w:t>
      </w:r>
      <w:r w:rsidR="00C64E2F">
        <w:t>Additional</w:t>
      </w:r>
      <w:r>
        <w:t xml:space="preserve"> Virtual Machine</w:t>
      </w:r>
      <w:r w:rsidR="00C64E2F">
        <w:t>s</w:t>
      </w:r>
    </w:p>
    <w:p w14:paraId="1FA40E73" w14:textId="77777777" w:rsidR="00CC60C8" w:rsidRDefault="00CC60C8" w:rsidP="00CC60C8">
      <w:pPr>
        <w:rPr>
          <w:rStyle w:val="fieldlabel"/>
          <w:rFonts w:asciiTheme="majorHAnsi" w:hAnsiTheme="majorHAnsi"/>
          <w:sz w:val="22"/>
        </w:rPr>
      </w:pPr>
    </w:p>
    <w:p w14:paraId="4F1F5A14" w14:textId="68BF03C9" w:rsidR="00CC60C8" w:rsidRPr="00CC60C8" w:rsidRDefault="00CC60C8" w:rsidP="00CC60C8">
      <w:pPr>
        <w:rPr>
          <w:rStyle w:val="fieldlabel"/>
          <w:rFonts w:ascii="Times" w:eastAsiaTheme="minorHAnsi" w:hAnsi="Times" w:cs="Times"/>
          <w:color w:val="auto"/>
          <w:sz w:val="24"/>
        </w:rPr>
      </w:pPr>
      <w:r>
        <w:rPr>
          <w:rFonts w:eastAsiaTheme="minorHAnsi"/>
        </w:rPr>
        <w:t xml:space="preserve">In this task, you create </w:t>
      </w:r>
      <w:r w:rsidR="007B1BDB">
        <w:rPr>
          <w:rFonts w:eastAsiaTheme="minorHAnsi"/>
        </w:rPr>
        <w:t>two more</w:t>
      </w:r>
      <w:r>
        <w:rPr>
          <w:rFonts w:eastAsiaTheme="minorHAnsi"/>
        </w:rPr>
        <w:t xml:space="preserve"> virtual machine</w:t>
      </w:r>
      <w:r w:rsidR="007B1BDB">
        <w:rPr>
          <w:rFonts w:eastAsiaTheme="minorHAnsi"/>
        </w:rPr>
        <w:t>s</w:t>
      </w:r>
      <w:r>
        <w:rPr>
          <w:rFonts w:eastAsiaTheme="minorHAnsi"/>
        </w:rPr>
        <w:t xml:space="preserve">. This task is to be completed on your ESXi-01 host. Open a new session on your ESXi-01 host if you closed the session from the previous task. </w:t>
      </w:r>
    </w:p>
    <w:p w14:paraId="00CF84D1" w14:textId="77777777" w:rsidR="00CC60C8" w:rsidRDefault="00CC60C8" w:rsidP="00CC60C8">
      <w:pPr>
        <w:rPr>
          <w:rStyle w:val="fieldlabel"/>
          <w:rFonts w:asciiTheme="majorHAnsi" w:hAnsiTheme="majorHAnsi"/>
          <w:sz w:val="22"/>
        </w:rPr>
      </w:pPr>
    </w:p>
    <w:p w14:paraId="3819B360" w14:textId="2F4CC181" w:rsidR="00B21049" w:rsidRPr="008B0616" w:rsidRDefault="00B21049" w:rsidP="00B21049">
      <w:pPr>
        <w:pStyle w:val="ListParagraph"/>
        <w:numPr>
          <w:ilvl w:val="0"/>
          <w:numId w:val="36"/>
        </w:numPr>
        <w:rPr>
          <w:rFonts w:eastAsiaTheme="minorHAnsi"/>
        </w:rPr>
      </w:pPr>
      <w:r>
        <w:rPr>
          <w:rFonts w:eastAsiaTheme="minorHAnsi"/>
        </w:rPr>
        <w:t xml:space="preserve">Repeat tasks 2 through 4 to create a second VM with VM name </w:t>
      </w:r>
      <w:r w:rsidR="0052649F">
        <w:rPr>
          <w:rFonts w:eastAsiaTheme="minorHAnsi"/>
        </w:rPr>
        <w:t>&lt;student_id&gt;-dbsrv</w:t>
      </w:r>
      <w:r>
        <w:rPr>
          <w:rFonts w:eastAsiaTheme="minorHAnsi"/>
        </w:rPr>
        <w:t>0</w:t>
      </w:r>
      <w:r w:rsidR="0052649F">
        <w:rPr>
          <w:rFonts w:eastAsiaTheme="minorHAnsi"/>
        </w:rPr>
        <w:t>1</w:t>
      </w:r>
      <w:r>
        <w:rPr>
          <w:rFonts w:eastAsiaTheme="minorHAnsi"/>
        </w:rPr>
        <w:t xml:space="preserve"> and IP host address .</w:t>
      </w:r>
      <w:r w:rsidR="00A45A58">
        <w:rPr>
          <w:rFonts w:eastAsiaTheme="minorHAnsi"/>
        </w:rPr>
        <w:t>105</w:t>
      </w:r>
      <w:r w:rsidRPr="00EC4DA8">
        <w:rPr>
          <w:rFonts w:eastAsiaTheme="minorHAnsi"/>
        </w:rPr>
        <w:t xml:space="preserve">. </w:t>
      </w:r>
    </w:p>
    <w:p w14:paraId="3258C246" w14:textId="0F0D2304" w:rsidR="00B21049" w:rsidRDefault="00CC60C8" w:rsidP="00CC60C8">
      <w:pPr>
        <w:pStyle w:val="ListParagraph"/>
        <w:numPr>
          <w:ilvl w:val="0"/>
          <w:numId w:val="36"/>
        </w:numPr>
        <w:rPr>
          <w:rFonts w:eastAsiaTheme="minorHAnsi"/>
        </w:rPr>
      </w:pPr>
      <w:r>
        <w:rPr>
          <w:rFonts w:eastAsiaTheme="minorHAnsi"/>
        </w:rPr>
        <w:t xml:space="preserve">Repeat tasks 2 through 4 to create a </w:t>
      </w:r>
      <w:r w:rsidR="00FD75DF">
        <w:rPr>
          <w:rFonts w:eastAsiaTheme="minorHAnsi"/>
        </w:rPr>
        <w:t>third</w:t>
      </w:r>
      <w:r>
        <w:rPr>
          <w:rFonts w:eastAsiaTheme="minorHAnsi"/>
        </w:rPr>
        <w:t xml:space="preserve"> VM with VM name CentOS-ForTemplate</w:t>
      </w:r>
      <w:r w:rsidRPr="00EC4DA8">
        <w:rPr>
          <w:rFonts w:eastAsiaTheme="minorHAnsi"/>
        </w:rPr>
        <w:t>.</w:t>
      </w:r>
    </w:p>
    <w:p w14:paraId="3426E758" w14:textId="5379B4BA" w:rsidR="00CC60C8" w:rsidRDefault="00B21049" w:rsidP="00FD75DF">
      <w:pPr>
        <w:pStyle w:val="ListParagraph"/>
        <w:numPr>
          <w:ilvl w:val="1"/>
          <w:numId w:val="36"/>
        </w:numPr>
        <w:rPr>
          <w:rFonts w:eastAsiaTheme="minorHAnsi"/>
        </w:rPr>
      </w:pPr>
      <w:r>
        <w:rPr>
          <w:rFonts w:eastAsiaTheme="minorHAnsi"/>
        </w:rPr>
        <w:t>Enable the network, assign a static IP configuration</w:t>
      </w:r>
      <w:r w:rsidR="0069638A">
        <w:rPr>
          <w:rFonts w:eastAsiaTheme="minorHAnsi"/>
        </w:rPr>
        <w:t xml:space="preserve"> using the student network spreadsheet.</w:t>
      </w:r>
    </w:p>
    <w:p w14:paraId="0F2DC9B8" w14:textId="0614C04D" w:rsidR="001F66D4" w:rsidRPr="008B0616" w:rsidRDefault="001F66D4" w:rsidP="00FD75DF">
      <w:pPr>
        <w:pStyle w:val="ListParagraph"/>
        <w:numPr>
          <w:ilvl w:val="1"/>
          <w:numId w:val="36"/>
        </w:numPr>
        <w:rPr>
          <w:rFonts w:eastAsiaTheme="minorHAnsi"/>
        </w:rPr>
      </w:pPr>
      <w:r>
        <w:rPr>
          <w:rFonts w:eastAsiaTheme="minorHAnsi"/>
        </w:rPr>
        <w:t xml:space="preserve">Do not upload the </w:t>
      </w:r>
      <w:r w:rsidR="007B1BDB">
        <w:rPr>
          <w:rFonts w:eastAsiaTheme="minorHAnsi"/>
        </w:rPr>
        <w:t>cpubusy.pl</w:t>
      </w:r>
      <w:r w:rsidR="00DD3027">
        <w:rPr>
          <w:rFonts w:eastAsiaTheme="minorHAnsi"/>
        </w:rPr>
        <w:t xml:space="preserve"> script.</w:t>
      </w:r>
    </w:p>
    <w:p w14:paraId="188F4DDC" w14:textId="77777777" w:rsidR="00CC60C8" w:rsidRDefault="00CC60C8" w:rsidP="00860254">
      <w:pPr>
        <w:rPr>
          <w:rStyle w:val="fieldlabel"/>
          <w:rFonts w:asciiTheme="majorHAnsi" w:hAnsiTheme="majorHAnsi"/>
          <w:sz w:val="22"/>
        </w:rPr>
      </w:pPr>
    </w:p>
    <w:p w14:paraId="15A29E73" w14:textId="6F001B01" w:rsidR="00860254" w:rsidRPr="00860254" w:rsidRDefault="00860254" w:rsidP="00860254">
      <w:p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That is a wrap for this lab. If you are finished with labs, close your Remote Desktop session to your Infrastructure VM. You do not need to shut down your </w:t>
      </w:r>
      <w:r w:rsidR="006565FD">
        <w:rPr>
          <w:rStyle w:val="fieldlabel"/>
          <w:rFonts w:asciiTheme="majorHAnsi" w:hAnsiTheme="majorHAnsi"/>
          <w:sz w:val="22"/>
        </w:rPr>
        <w:t>VMs although you can if you wish.</w:t>
      </w:r>
    </w:p>
    <w:p w14:paraId="767433C4" w14:textId="77777777" w:rsidR="00E62FC5" w:rsidRPr="0025145F" w:rsidRDefault="00E62FC5" w:rsidP="00E62FC5">
      <w:pPr>
        <w:pStyle w:val="Heading1"/>
      </w:pPr>
      <w:r>
        <w:t>References</w:t>
      </w:r>
    </w:p>
    <w:p w14:paraId="62F2DC97" w14:textId="77777777" w:rsidR="00E62FC5" w:rsidRDefault="00E62FC5" w:rsidP="00E62FC5">
      <w:pPr>
        <w:rPr>
          <w:rStyle w:val="fieldlabel"/>
          <w:rFonts w:asciiTheme="majorHAnsi" w:hAnsiTheme="majorHAnsi"/>
          <w:sz w:val="22"/>
        </w:rPr>
      </w:pPr>
    </w:p>
    <w:p w14:paraId="1A056666" w14:textId="77777777" w:rsidR="00E62FC5" w:rsidRPr="00517BBE" w:rsidRDefault="00E62FC5" w:rsidP="00E62FC5">
      <w:pPr>
        <w:rPr>
          <w:rStyle w:val="fieldlabel"/>
          <w:rFonts w:asciiTheme="majorHAnsi" w:hAnsiTheme="majorHAnsi"/>
          <w:sz w:val="22"/>
        </w:rPr>
      </w:pPr>
      <w:r>
        <w:rPr>
          <w:rStyle w:val="fieldlabel"/>
          <w:rFonts w:asciiTheme="majorHAnsi" w:hAnsiTheme="majorHAnsi"/>
          <w:sz w:val="22"/>
        </w:rPr>
        <w:t xml:space="preserve">The content of this lab document is based heavily on the VMware Install, Configure, Manage lab text. </w:t>
      </w:r>
    </w:p>
    <w:p w14:paraId="73D41D89" w14:textId="2097F112" w:rsidR="00AB7D6C" w:rsidRPr="00517BBE" w:rsidRDefault="00AB7D6C" w:rsidP="00EC4DA8">
      <w:pPr>
        <w:rPr>
          <w:rStyle w:val="fieldlabel"/>
          <w:rFonts w:asciiTheme="majorHAnsi" w:hAnsiTheme="majorHAnsi"/>
          <w:sz w:val="22"/>
        </w:rPr>
      </w:pPr>
    </w:p>
    <w:sectPr w:rsidR="00AB7D6C" w:rsidRPr="00517BBE" w:rsidSect="00386F09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DABD" w14:textId="77777777" w:rsidR="00CD6DF2" w:rsidRDefault="00CD6DF2" w:rsidP="00EC4DA8">
      <w:r>
        <w:separator/>
      </w:r>
    </w:p>
  </w:endnote>
  <w:endnote w:type="continuationSeparator" w:id="0">
    <w:p w14:paraId="3C56AAD4" w14:textId="77777777" w:rsidR="00CD6DF2" w:rsidRDefault="00CD6DF2" w:rsidP="00EC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C424" w14:textId="55B821E5" w:rsidR="00F313ED" w:rsidRPr="007A7453" w:rsidRDefault="00225D90" w:rsidP="00EC4DA8">
    <w:pPr>
      <w:pStyle w:val="Footer"/>
    </w:pPr>
    <w:r>
      <w:t>&lt;Course name&gt;</w:t>
    </w:r>
    <w:r w:rsidR="00387AFA">
      <w:t xml:space="preserve"> – </w:t>
    </w:r>
    <w:r>
      <w:t>&lt;Course Code&gt;</w:t>
    </w:r>
  </w:p>
  <w:p w14:paraId="6B825325" w14:textId="5C4A40FE" w:rsidR="00F313ED" w:rsidRPr="005321E6" w:rsidRDefault="001C16D1" w:rsidP="00EC4DA8">
    <w:pPr>
      <w:pStyle w:val="Footer"/>
    </w:pPr>
    <w:r>
      <w:t>Deploy</w:t>
    </w:r>
    <w:r w:rsidR="009945DC">
      <w:t xml:space="preserve"> </w:t>
    </w:r>
    <w:r w:rsidR="00387AFA">
      <w:t xml:space="preserve">and Configure </w:t>
    </w:r>
    <w:r>
      <w:t>Virtual Machines</w:t>
    </w:r>
    <w:r w:rsidR="00225D90">
      <w:tab/>
    </w:r>
    <w:r w:rsidR="00F313ED" w:rsidRPr="005321E6">
      <w:tab/>
    </w:r>
    <w:r w:rsidR="00B93247">
      <w:tab/>
      <w:t xml:space="preserve"> |</w:t>
    </w:r>
    <w:r w:rsidR="00F313ED" w:rsidRPr="005321E6">
      <w:fldChar w:fldCharType="begin"/>
    </w:r>
    <w:r w:rsidR="00F313ED" w:rsidRPr="005321E6">
      <w:instrText xml:space="preserve"> PAGE   \* MERGEFORMAT </w:instrText>
    </w:r>
    <w:r w:rsidR="00F313ED" w:rsidRPr="005321E6">
      <w:fldChar w:fldCharType="separate"/>
    </w:r>
    <w:r w:rsidR="007B1BDB">
      <w:rPr>
        <w:noProof/>
      </w:rPr>
      <w:t>1</w:t>
    </w:r>
    <w:r w:rsidR="00F313ED" w:rsidRPr="005321E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50CD" w14:textId="77777777" w:rsidR="00CD6DF2" w:rsidRDefault="00CD6DF2" w:rsidP="00EC4DA8">
      <w:r>
        <w:separator/>
      </w:r>
    </w:p>
  </w:footnote>
  <w:footnote w:type="continuationSeparator" w:id="0">
    <w:p w14:paraId="2BEE307F" w14:textId="77777777" w:rsidR="00CD6DF2" w:rsidRDefault="00CD6DF2" w:rsidP="00EC4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5A55" w14:textId="14D02834" w:rsidR="00387E2B" w:rsidRDefault="00387E2B">
    <w:pPr>
      <w:pStyle w:val="Header"/>
    </w:pPr>
    <w:r>
      <w:t>SYST8111 – Server Virtualization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BCF8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6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D7533F"/>
    <w:multiLevelType w:val="hybridMultilevel"/>
    <w:tmpl w:val="8910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223B63"/>
    <w:multiLevelType w:val="multilevel"/>
    <w:tmpl w:val="933E4A9C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060929AC"/>
    <w:multiLevelType w:val="hybridMultilevel"/>
    <w:tmpl w:val="BDA8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716BC"/>
    <w:multiLevelType w:val="multilevel"/>
    <w:tmpl w:val="40AA0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761D2"/>
    <w:multiLevelType w:val="hybridMultilevel"/>
    <w:tmpl w:val="341A2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E0C545A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cs="Times New Roman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D0545"/>
    <w:multiLevelType w:val="hybridMultilevel"/>
    <w:tmpl w:val="A51A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E7B76"/>
    <w:multiLevelType w:val="hybridMultilevel"/>
    <w:tmpl w:val="8910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A5437"/>
    <w:multiLevelType w:val="hybridMultilevel"/>
    <w:tmpl w:val="E3A25D4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7884175"/>
    <w:multiLevelType w:val="hybridMultilevel"/>
    <w:tmpl w:val="8910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45D07"/>
    <w:multiLevelType w:val="hybridMultilevel"/>
    <w:tmpl w:val="40AA0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03292"/>
    <w:multiLevelType w:val="hybridMultilevel"/>
    <w:tmpl w:val="933E4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38710896"/>
    <w:multiLevelType w:val="multilevel"/>
    <w:tmpl w:val="131435DE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3C413873"/>
    <w:multiLevelType w:val="multilevel"/>
    <w:tmpl w:val="E3A25D4E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6474B80"/>
    <w:multiLevelType w:val="multilevel"/>
    <w:tmpl w:val="BF92D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9680B"/>
    <w:multiLevelType w:val="hybridMultilevel"/>
    <w:tmpl w:val="8910A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5551E"/>
    <w:multiLevelType w:val="hybridMultilevel"/>
    <w:tmpl w:val="3A5C4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E0C545A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cs="Times New Roman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12907"/>
    <w:multiLevelType w:val="hybridMultilevel"/>
    <w:tmpl w:val="63BA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63959"/>
    <w:multiLevelType w:val="multilevel"/>
    <w:tmpl w:val="40AA0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61872"/>
    <w:multiLevelType w:val="multilevel"/>
    <w:tmpl w:val="BF92D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11A8C"/>
    <w:multiLevelType w:val="hybridMultilevel"/>
    <w:tmpl w:val="4046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01B11"/>
    <w:multiLevelType w:val="hybridMultilevel"/>
    <w:tmpl w:val="240E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20299"/>
    <w:multiLevelType w:val="hybridMultilevel"/>
    <w:tmpl w:val="D36E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45FF1"/>
    <w:multiLevelType w:val="hybridMultilevel"/>
    <w:tmpl w:val="131435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66A753AD"/>
    <w:multiLevelType w:val="multilevel"/>
    <w:tmpl w:val="B04CD98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675D236E"/>
    <w:multiLevelType w:val="multilevel"/>
    <w:tmpl w:val="E3A25D4E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67AE4BEE"/>
    <w:multiLevelType w:val="multilevel"/>
    <w:tmpl w:val="B04CD98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68430FF1"/>
    <w:multiLevelType w:val="hybridMultilevel"/>
    <w:tmpl w:val="6C0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F55AF"/>
    <w:multiLevelType w:val="multilevel"/>
    <w:tmpl w:val="E3A25D4E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739269FC"/>
    <w:multiLevelType w:val="hybridMultilevel"/>
    <w:tmpl w:val="206E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93790"/>
    <w:multiLevelType w:val="hybridMultilevel"/>
    <w:tmpl w:val="85F2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55090"/>
    <w:multiLevelType w:val="hybridMultilevel"/>
    <w:tmpl w:val="BF92D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F52F7"/>
    <w:multiLevelType w:val="multilevel"/>
    <w:tmpl w:val="40AA0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043279">
    <w:abstractNumId w:val="31"/>
  </w:num>
  <w:num w:numId="2" w16cid:durableId="1290742868">
    <w:abstractNumId w:val="33"/>
  </w:num>
  <w:num w:numId="3" w16cid:durableId="1628514049">
    <w:abstractNumId w:val="7"/>
  </w:num>
  <w:num w:numId="4" w16cid:durableId="1842771665">
    <w:abstractNumId w:val="0"/>
  </w:num>
  <w:num w:numId="5" w16cid:durableId="1214269501">
    <w:abstractNumId w:val="21"/>
  </w:num>
  <w:num w:numId="6" w16cid:durableId="1414546406">
    <w:abstractNumId w:val="26"/>
  </w:num>
  <w:num w:numId="7" w16cid:durableId="1491630726">
    <w:abstractNumId w:val="24"/>
  </w:num>
  <w:num w:numId="8" w16cid:durableId="168444124">
    <w:abstractNumId w:val="34"/>
  </w:num>
  <w:num w:numId="9" w16cid:durableId="251814977">
    <w:abstractNumId w:val="19"/>
  </w:num>
  <w:num w:numId="10" w16cid:durableId="150760861">
    <w:abstractNumId w:val="5"/>
  </w:num>
  <w:num w:numId="11" w16cid:durableId="968172365">
    <w:abstractNumId w:val="13"/>
  </w:num>
  <w:num w:numId="12" w16cid:durableId="648021380">
    <w:abstractNumId w:val="11"/>
  </w:num>
  <w:num w:numId="13" w16cid:durableId="1717850066">
    <w:abstractNumId w:val="1"/>
  </w:num>
  <w:num w:numId="14" w16cid:durableId="908344137">
    <w:abstractNumId w:val="2"/>
  </w:num>
  <w:num w:numId="15" w16cid:durableId="1886403863">
    <w:abstractNumId w:val="3"/>
  </w:num>
  <w:num w:numId="16" w16cid:durableId="1048526157">
    <w:abstractNumId w:val="4"/>
  </w:num>
  <w:num w:numId="17" w16cid:durableId="1066222539">
    <w:abstractNumId w:val="9"/>
  </w:num>
  <w:num w:numId="18" w16cid:durableId="1803762847">
    <w:abstractNumId w:val="12"/>
  </w:num>
  <w:num w:numId="19" w16cid:durableId="742600911">
    <w:abstractNumId w:val="10"/>
  </w:num>
  <w:num w:numId="20" w16cid:durableId="665982254">
    <w:abstractNumId w:val="14"/>
  </w:num>
  <w:num w:numId="21" w16cid:durableId="1359159681">
    <w:abstractNumId w:val="8"/>
  </w:num>
  <w:num w:numId="22" w16cid:durableId="1739205627">
    <w:abstractNumId w:val="36"/>
  </w:num>
  <w:num w:numId="23" w16cid:durableId="541795859">
    <w:abstractNumId w:val="25"/>
  </w:num>
  <w:num w:numId="24" w16cid:durableId="1144741857">
    <w:abstractNumId w:val="22"/>
  </w:num>
  <w:num w:numId="25" w16cid:durableId="425659197">
    <w:abstractNumId w:val="30"/>
  </w:num>
  <w:num w:numId="26" w16cid:durableId="1135299789">
    <w:abstractNumId w:val="28"/>
  </w:num>
  <w:num w:numId="27" w16cid:durableId="2125224481">
    <w:abstractNumId w:val="35"/>
  </w:num>
  <w:num w:numId="28" w16cid:durableId="2053268020">
    <w:abstractNumId w:val="18"/>
  </w:num>
  <w:num w:numId="29" w16cid:durableId="2067416590">
    <w:abstractNumId w:val="23"/>
  </w:num>
  <w:num w:numId="30" w16cid:durableId="825586240">
    <w:abstractNumId w:val="32"/>
  </w:num>
  <w:num w:numId="31" w16cid:durableId="2006978883">
    <w:abstractNumId w:val="17"/>
  </w:num>
  <w:num w:numId="32" w16cid:durableId="1596861047">
    <w:abstractNumId w:val="29"/>
  </w:num>
  <w:num w:numId="33" w16cid:durableId="1539781869">
    <w:abstractNumId w:val="27"/>
  </w:num>
  <w:num w:numId="34" w16cid:durableId="190463771">
    <w:abstractNumId w:val="15"/>
  </w:num>
  <w:num w:numId="35" w16cid:durableId="807816168">
    <w:abstractNumId w:val="6"/>
  </w:num>
  <w:num w:numId="36" w16cid:durableId="400107071">
    <w:abstractNumId w:val="20"/>
  </w:num>
  <w:num w:numId="37" w16cid:durableId="12656975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F09"/>
    <w:rsid w:val="00000AE0"/>
    <w:rsid w:val="00000C48"/>
    <w:rsid w:val="000079FB"/>
    <w:rsid w:val="0002496E"/>
    <w:rsid w:val="00027AEF"/>
    <w:rsid w:val="000325A8"/>
    <w:rsid w:val="00034005"/>
    <w:rsid w:val="00040699"/>
    <w:rsid w:val="0004545F"/>
    <w:rsid w:val="00065CFA"/>
    <w:rsid w:val="0006750B"/>
    <w:rsid w:val="00086503"/>
    <w:rsid w:val="00087153"/>
    <w:rsid w:val="00090300"/>
    <w:rsid w:val="000A12E6"/>
    <w:rsid w:val="000A6323"/>
    <w:rsid w:val="000B275B"/>
    <w:rsid w:val="000B74C0"/>
    <w:rsid w:val="000E7BA5"/>
    <w:rsid w:val="000F0D54"/>
    <w:rsid w:val="000F5B90"/>
    <w:rsid w:val="0011300B"/>
    <w:rsid w:val="001151AB"/>
    <w:rsid w:val="001209CC"/>
    <w:rsid w:val="0012213B"/>
    <w:rsid w:val="00123258"/>
    <w:rsid w:val="00132024"/>
    <w:rsid w:val="00140545"/>
    <w:rsid w:val="00141D96"/>
    <w:rsid w:val="00144A9C"/>
    <w:rsid w:val="0016009E"/>
    <w:rsid w:val="00160B02"/>
    <w:rsid w:val="00162576"/>
    <w:rsid w:val="0016293F"/>
    <w:rsid w:val="00165FFC"/>
    <w:rsid w:val="001669E6"/>
    <w:rsid w:val="001812B6"/>
    <w:rsid w:val="00194292"/>
    <w:rsid w:val="001973D8"/>
    <w:rsid w:val="001A5357"/>
    <w:rsid w:val="001A683D"/>
    <w:rsid w:val="001C16D1"/>
    <w:rsid w:val="001D095D"/>
    <w:rsid w:val="001D1CBF"/>
    <w:rsid w:val="001D7949"/>
    <w:rsid w:val="001E04D9"/>
    <w:rsid w:val="001E6D21"/>
    <w:rsid w:val="001F66D4"/>
    <w:rsid w:val="002045C4"/>
    <w:rsid w:val="00211157"/>
    <w:rsid w:val="00216B5B"/>
    <w:rsid w:val="00225D90"/>
    <w:rsid w:val="0023058F"/>
    <w:rsid w:val="002366AB"/>
    <w:rsid w:val="00244A13"/>
    <w:rsid w:val="0025145F"/>
    <w:rsid w:val="002655E2"/>
    <w:rsid w:val="00273D8B"/>
    <w:rsid w:val="00275E4D"/>
    <w:rsid w:val="002766F5"/>
    <w:rsid w:val="0027689D"/>
    <w:rsid w:val="00281B31"/>
    <w:rsid w:val="002A33C5"/>
    <w:rsid w:val="002A3B6C"/>
    <w:rsid w:val="002B2F2B"/>
    <w:rsid w:val="002B39C7"/>
    <w:rsid w:val="002C1A33"/>
    <w:rsid w:val="002C7334"/>
    <w:rsid w:val="002D7837"/>
    <w:rsid w:val="002F26F7"/>
    <w:rsid w:val="002F5981"/>
    <w:rsid w:val="002F6D12"/>
    <w:rsid w:val="002F7560"/>
    <w:rsid w:val="002F7BDF"/>
    <w:rsid w:val="00301626"/>
    <w:rsid w:val="00304D14"/>
    <w:rsid w:val="0031107D"/>
    <w:rsid w:val="003137A4"/>
    <w:rsid w:val="00313986"/>
    <w:rsid w:val="00314307"/>
    <w:rsid w:val="003240DB"/>
    <w:rsid w:val="00327089"/>
    <w:rsid w:val="00331934"/>
    <w:rsid w:val="0033390F"/>
    <w:rsid w:val="0033492B"/>
    <w:rsid w:val="00342C26"/>
    <w:rsid w:val="00343B46"/>
    <w:rsid w:val="00345D8D"/>
    <w:rsid w:val="003537C7"/>
    <w:rsid w:val="003560C9"/>
    <w:rsid w:val="00365585"/>
    <w:rsid w:val="00376EF1"/>
    <w:rsid w:val="0037749E"/>
    <w:rsid w:val="00377DAB"/>
    <w:rsid w:val="00386F09"/>
    <w:rsid w:val="00387AFA"/>
    <w:rsid w:val="00387E2B"/>
    <w:rsid w:val="00390C47"/>
    <w:rsid w:val="003947C9"/>
    <w:rsid w:val="00394BF4"/>
    <w:rsid w:val="003D5EFC"/>
    <w:rsid w:val="003E4019"/>
    <w:rsid w:val="003E738A"/>
    <w:rsid w:val="003F4527"/>
    <w:rsid w:val="003F6121"/>
    <w:rsid w:val="004070E3"/>
    <w:rsid w:val="00431EB0"/>
    <w:rsid w:val="00443CDF"/>
    <w:rsid w:val="00450FE2"/>
    <w:rsid w:val="00452CF1"/>
    <w:rsid w:val="004659BF"/>
    <w:rsid w:val="00484914"/>
    <w:rsid w:val="00485909"/>
    <w:rsid w:val="00490D1A"/>
    <w:rsid w:val="004A5A77"/>
    <w:rsid w:val="004B1B40"/>
    <w:rsid w:val="004B3EEC"/>
    <w:rsid w:val="004B5CE3"/>
    <w:rsid w:val="004C6601"/>
    <w:rsid w:val="004D5AC0"/>
    <w:rsid w:val="004E01D2"/>
    <w:rsid w:val="004E6246"/>
    <w:rsid w:val="004F00C6"/>
    <w:rsid w:val="00503F66"/>
    <w:rsid w:val="00507A1C"/>
    <w:rsid w:val="00517233"/>
    <w:rsid w:val="0052649F"/>
    <w:rsid w:val="0052753F"/>
    <w:rsid w:val="00527E13"/>
    <w:rsid w:val="005321E6"/>
    <w:rsid w:val="00537C76"/>
    <w:rsid w:val="00537D0E"/>
    <w:rsid w:val="005701F3"/>
    <w:rsid w:val="005747A9"/>
    <w:rsid w:val="00577B31"/>
    <w:rsid w:val="00577F51"/>
    <w:rsid w:val="00580BD4"/>
    <w:rsid w:val="005811CC"/>
    <w:rsid w:val="00583909"/>
    <w:rsid w:val="005852AE"/>
    <w:rsid w:val="00587933"/>
    <w:rsid w:val="00587F4F"/>
    <w:rsid w:val="00591DED"/>
    <w:rsid w:val="005A3155"/>
    <w:rsid w:val="005A77BE"/>
    <w:rsid w:val="005B2AFC"/>
    <w:rsid w:val="005B37CA"/>
    <w:rsid w:val="005B4AD0"/>
    <w:rsid w:val="005C20D7"/>
    <w:rsid w:val="005C37D2"/>
    <w:rsid w:val="005D640E"/>
    <w:rsid w:val="0060079C"/>
    <w:rsid w:val="006048A0"/>
    <w:rsid w:val="006066D3"/>
    <w:rsid w:val="00625716"/>
    <w:rsid w:val="00626DB1"/>
    <w:rsid w:val="006274CD"/>
    <w:rsid w:val="00627900"/>
    <w:rsid w:val="0063218F"/>
    <w:rsid w:val="00641777"/>
    <w:rsid w:val="00643CC1"/>
    <w:rsid w:val="00645974"/>
    <w:rsid w:val="00645FF3"/>
    <w:rsid w:val="0065335D"/>
    <w:rsid w:val="006565FD"/>
    <w:rsid w:val="0066101D"/>
    <w:rsid w:val="00661210"/>
    <w:rsid w:val="00662E96"/>
    <w:rsid w:val="00662F15"/>
    <w:rsid w:val="006678EB"/>
    <w:rsid w:val="00671B94"/>
    <w:rsid w:val="00674792"/>
    <w:rsid w:val="00674C4A"/>
    <w:rsid w:val="0067793C"/>
    <w:rsid w:val="00684DD1"/>
    <w:rsid w:val="0068632F"/>
    <w:rsid w:val="00691F7A"/>
    <w:rsid w:val="0069446A"/>
    <w:rsid w:val="0069638A"/>
    <w:rsid w:val="006A30D1"/>
    <w:rsid w:val="006B73BC"/>
    <w:rsid w:val="006C2D19"/>
    <w:rsid w:val="006C53B4"/>
    <w:rsid w:val="006D2251"/>
    <w:rsid w:val="006E0EE4"/>
    <w:rsid w:val="006E22B6"/>
    <w:rsid w:val="006E368D"/>
    <w:rsid w:val="006E4C58"/>
    <w:rsid w:val="006E6F02"/>
    <w:rsid w:val="006F2D02"/>
    <w:rsid w:val="006F6D5F"/>
    <w:rsid w:val="00710225"/>
    <w:rsid w:val="00711AE9"/>
    <w:rsid w:val="00721122"/>
    <w:rsid w:val="00722ACB"/>
    <w:rsid w:val="00723A8E"/>
    <w:rsid w:val="0075792F"/>
    <w:rsid w:val="00771DF1"/>
    <w:rsid w:val="007947AC"/>
    <w:rsid w:val="007965D7"/>
    <w:rsid w:val="007A7453"/>
    <w:rsid w:val="007B1BDB"/>
    <w:rsid w:val="007B26D9"/>
    <w:rsid w:val="007B7C73"/>
    <w:rsid w:val="007C6C8C"/>
    <w:rsid w:val="007D64E3"/>
    <w:rsid w:val="007E3588"/>
    <w:rsid w:val="007E5CB1"/>
    <w:rsid w:val="007F4005"/>
    <w:rsid w:val="00802B77"/>
    <w:rsid w:val="0081234C"/>
    <w:rsid w:val="00827A59"/>
    <w:rsid w:val="008337F4"/>
    <w:rsid w:val="008365E3"/>
    <w:rsid w:val="00843DD9"/>
    <w:rsid w:val="008442BC"/>
    <w:rsid w:val="00854267"/>
    <w:rsid w:val="00860254"/>
    <w:rsid w:val="00862DA9"/>
    <w:rsid w:val="00867A29"/>
    <w:rsid w:val="00867C7C"/>
    <w:rsid w:val="008710AF"/>
    <w:rsid w:val="0087374E"/>
    <w:rsid w:val="00873EE4"/>
    <w:rsid w:val="00882EBD"/>
    <w:rsid w:val="008967DB"/>
    <w:rsid w:val="008A2B5D"/>
    <w:rsid w:val="008A6990"/>
    <w:rsid w:val="008A789B"/>
    <w:rsid w:val="008B0616"/>
    <w:rsid w:val="008B29E7"/>
    <w:rsid w:val="008E4C28"/>
    <w:rsid w:val="008F1157"/>
    <w:rsid w:val="008F2855"/>
    <w:rsid w:val="00901724"/>
    <w:rsid w:val="00906D7E"/>
    <w:rsid w:val="009277BA"/>
    <w:rsid w:val="00930943"/>
    <w:rsid w:val="00936AEC"/>
    <w:rsid w:val="00946431"/>
    <w:rsid w:val="00951CDD"/>
    <w:rsid w:val="0096401A"/>
    <w:rsid w:val="009655A2"/>
    <w:rsid w:val="009662E3"/>
    <w:rsid w:val="00974873"/>
    <w:rsid w:val="00981518"/>
    <w:rsid w:val="00982DEA"/>
    <w:rsid w:val="00992DF2"/>
    <w:rsid w:val="009934B5"/>
    <w:rsid w:val="00994296"/>
    <w:rsid w:val="009945DC"/>
    <w:rsid w:val="00994DCA"/>
    <w:rsid w:val="00995F47"/>
    <w:rsid w:val="009977D4"/>
    <w:rsid w:val="009A1C75"/>
    <w:rsid w:val="009A4FA5"/>
    <w:rsid w:val="009A51DC"/>
    <w:rsid w:val="009C4A93"/>
    <w:rsid w:val="009D10B1"/>
    <w:rsid w:val="009D67E4"/>
    <w:rsid w:val="009E4019"/>
    <w:rsid w:val="009E603E"/>
    <w:rsid w:val="009F1E86"/>
    <w:rsid w:val="009F5A95"/>
    <w:rsid w:val="009F5F14"/>
    <w:rsid w:val="00A00A1B"/>
    <w:rsid w:val="00A01224"/>
    <w:rsid w:val="00A0374A"/>
    <w:rsid w:val="00A05460"/>
    <w:rsid w:val="00A10542"/>
    <w:rsid w:val="00A212EF"/>
    <w:rsid w:val="00A26968"/>
    <w:rsid w:val="00A34B6C"/>
    <w:rsid w:val="00A44664"/>
    <w:rsid w:val="00A45A58"/>
    <w:rsid w:val="00A551BA"/>
    <w:rsid w:val="00A64C55"/>
    <w:rsid w:val="00A71ADC"/>
    <w:rsid w:val="00A86E38"/>
    <w:rsid w:val="00A91714"/>
    <w:rsid w:val="00A94B85"/>
    <w:rsid w:val="00AA39AB"/>
    <w:rsid w:val="00AB7D6C"/>
    <w:rsid w:val="00AE0297"/>
    <w:rsid w:val="00B0163F"/>
    <w:rsid w:val="00B03D80"/>
    <w:rsid w:val="00B21049"/>
    <w:rsid w:val="00B23425"/>
    <w:rsid w:val="00B31900"/>
    <w:rsid w:val="00B3323F"/>
    <w:rsid w:val="00B3526A"/>
    <w:rsid w:val="00B36BB8"/>
    <w:rsid w:val="00B3716A"/>
    <w:rsid w:val="00B37B9E"/>
    <w:rsid w:val="00B400B8"/>
    <w:rsid w:val="00B73CAA"/>
    <w:rsid w:val="00B80D6D"/>
    <w:rsid w:val="00B9012B"/>
    <w:rsid w:val="00B92BF4"/>
    <w:rsid w:val="00B93247"/>
    <w:rsid w:val="00B972FE"/>
    <w:rsid w:val="00BB4E88"/>
    <w:rsid w:val="00BB5477"/>
    <w:rsid w:val="00BC35AD"/>
    <w:rsid w:val="00BC4A19"/>
    <w:rsid w:val="00BD65C2"/>
    <w:rsid w:val="00BE38F8"/>
    <w:rsid w:val="00BE46DF"/>
    <w:rsid w:val="00BE4874"/>
    <w:rsid w:val="00BE66C3"/>
    <w:rsid w:val="00BF6F57"/>
    <w:rsid w:val="00C03959"/>
    <w:rsid w:val="00C04E10"/>
    <w:rsid w:val="00C063AE"/>
    <w:rsid w:val="00C11A02"/>
    <w:rsid w:val="00C200F7"/>
    <w:rsid w:val="00C20E7C"/>
    <w:rsid w:val="00C232E7"/>
    <w:rsid w:val="00C23ECE"/>
    <w:rsid w:val="00C344B8"/>
    <w:rsid w:val="00C359A7"/>
    <w:rsid w:val="00C43D4E"/>
    <w:rsid w:val="00C44530"/>
    <w:rsid w:val="00C52A95"/>
    <w:rsid w:val="00C53FA4"/>
    <w:rsid w:val="00C5642D"/>
    <w:rsid w:val="00C64D55"/>
    <w:rsid w:val="00C64E2F"/>
    <w:rsid w:val="00C76057"/>
    <w:rsid w:val="00C76790"/>
    <w:rsid w:val="00C823B5"/>
    <w:rsid w:val="00C87A16"/>
    <w:rsid w:val="00C9733E"/>
    <w:rsid w:val="00CA309B"/>
    <w:rsid w:val="00CB44A2"/>
    <w:rsid w:val="00CC2D3D"/>
    <w:rsid w:val="00CC313F"/>
    <w:rsid w:val="00CC4B2C"/>
    <w:rsid w:val="00CC60C8"/>
    <w:rsid w:val="00CC6946"/>
    <w:rsid w:val="00CD4471"/>
    <w:rsid w:val="00CD6DF2"/>
    <w:rsid w:val="00CD7346"/>
    <w:rsid w:val="00CE5D42"/>
    <w:rsid w:val="00CF620E"/>
    <w:rsid w:val="00D0107E"/>
    <w:rsid w:val="00D14BD0"/>
    <w:rsid w:val="00D15447"/>
    <w:rsid w:val="00D17A7A"/>
    <w:rsid w:val="00D337B4"/>
    <w:rsid w:val="00D34CBD"/>
    <w:rsid w:val="00D37CB1"/>
    <w:rsid w:val="00D44BC3"/>
    <w:rsid w:val="00D55948"/>
    <w:rsid w:val="00D57AA9"/>
    <w:rsid w:val="00D63D6D"/>
    <w:rsid w:val="00D64A7A"/>
    <w:rsid w:val="00D66468"/>
    <w:rsid w:val="00D66C8B"/>
    <w:rsid w:val="00D7368E"/>
    <w:rsid w:val="00D80C0F"/>
    <w:rsid w:val="00D82770"/>
    <w:rsid w:val="00D911A3"/>
    <w:rsid w:val="00DA1B1D"/>
    <w:rsid w:val="00DA57D7"/>
    <w:rsid w:val="00DD23CF"/>
    <w:rsid w:val="00DD2F53"/>
    <w:rsid w:val="00DD3027"/>
    <w:rsid w:val="00DE2093"/>
    <w:rsid w:val="00DF15FC"/>
    <w:rsid w:val="00DF26EB"/>
    <w:rsid w:val="00DF4C7E"/>
    <w:rsid w:val="00DF70F2"/>
    <w:rsid w:val="00DF7450"/>
    <w:rsid w:val="00E05501"/>
    <w:rsid w:val="00E06BEC"/>
    <w:rsid w:val="00E234CF"/>
    <w:rsid w:val="00E31B90"/>
    <w:rsid w:val="00E31E8E"/>
    <w:rsid w:val="00E35FA2"/>
    <w:rsid w:val="00E42510"/>
    <w:rsid w:val="00E5158D"/>
    <w:rsid w:val="00E5326E"/>
    <w:rsid w:val="00E62574"/>
    <w:rsid w:val="00E62FC5"/>
    <w:rsid w:val="00E727B8"/>
    <w:rsid w:val="00E7343F"/>
    <w:rsid w:val="00E8727C"/>
    <w:rsid w:val="00E92F56"/>
    <w:rsid w:val="00E96588"/>
    <w:rsid w:val="00EB014D"/>
    <w:rsid w:val="00EB022D"/>
    <w:rsid w:val="00EB0E26"/>
    <w:rsid w:val="00EB5E13"/>
    <w:rsid w:val="00EC1925"/>
    <w:rsid w:val="00EC4DA8"/>
    <w:rsid w:val="00EC61A9"/>
    <w:rsid w:val="00EC6E70"/>
    <w:rsid w:val="00ED08E4"/>
    <w:rsid w:val="00ED22BE"/>
    <w:rsid w:val="00ED5046"/>
    <w:rsid w:val="00EE3D45"/>
    <w:rsid w:val="00F01F2F"/>
    <w:rsid w:val="00F115B2"/>
    <w:rsid w:val="00F126C4"/>
    <w:rsid w:val="00F313ED"/>
    <w:rsid w:val="00F358EE"/>
    <w:rsid w:val="00F40CBB"/>
    <w:rsid w:val="00F43F08"/>
    <w:rsid w:val="00F63F63"/>
    <w:rsid w:val="00F70544"/>
    <w:rsid w:val="00F721A4"/>
    <w:rsid w:val="00F77553"/>
    <w:rsid w:val="00F8625E"/>
    <w:rsid w:val="00F90AFF"/>
    <w:rsid w:val="00F97D21"/>
    <w:rsid w:val="00FA4244"/>
    <w:rsid w:val="00FA64BF"/>
    <w:rsid w:val="00FA6A8C"/>
    <w:rsid w:val="00FB7725"/>
    <w:rsid w:val="00FC3DDC"/>
    <w:rsid w:val="00FC4704"/>
    <w:rsid w:val="00FD75DF"/>
    <w:rsid w:val="00FE6F31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F18E3E3"/>
  <w15:docId w15:val="{9426CCDA-0466-45CF-9D4A-1320FF5B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4DA8"/>
    <w:pPr>
      <w:tabs>
        <w:tab w:val="left" w:pos="180"/>
        <w:tab w:val="left" w:pos="4500"/>
        <w:tab w:val="left" w:pos="4680"/>
      </w:tabs>
      <w:spacing w:after="0" w:line="240" w:lineRule="auto"/>
    </w:pPr>
    <w:rPr>
      <w:rFonts w:asciiTheme="majorHAnsi" w:eastAsia="Times New Roman" w:hAnsiTheme="majorHAns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FA5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20E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title">
    <w:name w:val="centeredtitle"/>
    <w:basedOn w:val="Normal"/>
    <w:next w:val="Normal"/>
    <w:rsid w:val="00386F09"/>
    <w:pPr>
      <w:tabs>
        <w:tab w:val="left" w:pos="4320"/>
      </w:tabs>
      <w:jc w:val="center"/>
    </w:pPr>
    <w:rPr>
      <w:rFonts w:cs="Arial"/>
      <w:b/>
      <w:color w:val="000000"/>
      <w:sz w:val="32"/>
    </w:rPr>
  </w:style>
  <w:style w:type="paragraph" w:customStyle="1" w:styleId="centeredsubtitle">
    <w:name w:val="centeredsubtitle"/>
    <w:basedOn w:val="Normal"/>
    <w:next w:val="Normal"/>
    <w:rsid w:val="00386F09"/>
    <w:pPr>
      <w:tabs>
        <w:tab w:val="left" w:pos="4320"/>
      </w:tabs>
      <w:spacing w:before="120"/>
      <w:jc w:val="center"/>
    </w:pPr>
    <w:rPr>
      <w:rFonts w:cs="Arial"/>
      <w:b/>
      <w:i/>
      <w:color w:val="000000"/>
      <w:sz w:val="28"/>
    </w:rPr>
  </w:style>
  <w:style w:type="paragraph" w:customStyle="1" w:styleId="sectionhead">
    <w:name w:val="sectionhead"/>
    <w:basedOn w:val="Normal"/>
    <w:next w:val="Normal"/>
    <w:link w:val="sectionheadChar"/>
    <w:rsid w:val="00A0374A"/>
    <w:pPr>
      <w:tabs>
        <w:tab w:val="left" w:pos="4320"/>
      </w:tabs>
      <w:spacing w:before="240"/>
      <w:outlineLvl w:val="0"/>
    </w:pPr>
    <w:rPr>
      <w:rFonts w:cs="Arial"/>
      <w:b/>
      <w:color w:val="000000"/>
      <w:sz w:val="28"/>
      <w:szCs w:val="28"/>
    </w:rPr>
  </w:style>
  <w:style w:type="character" w:customStyle="1" w:styleId="fieldlabel">
    <w:name w:val="fieldlabel"/>
    <w:basedOn w:val="DefaultParagraphFont"/>
    <w:rsid w:val="00386F09"/>
    <w:rPr>
      <w:rFonts w:ascii="Arial" w:hAnsi="Arial"/>
      <w:color w:val="000000"/>
      <w:sz w:val="20"/>
    </w:rPr>
  </w:style>
  <w:style w:type="character" w:customStyle="1" w:styleId="literalvalue">
    <w:name w:val="literalvalue"/>
    <w:basedOn w:val="DefaultParagraphFont"/>
    <w:rsid w:val="00386F09"/>
    <w:rPr>
      <w:rFonts w:ascii="Lucida Console" w:hAnsi="Lucida Console" w:cs="Courier New"/>
      <w:b/>
      <w:color w:val="0000FF"/>
    </w:rPr>
  </w:style>
  <w:style w:type="character" w:customStyle="1" w:styleId="sectionheadChar">
    <w:name w:val="sectionhead Char"/>
    <w:basedOn w:val="DefaultParagraphFont"/>
    <w:link w:val="sectionhead"/>
    <w:rsid w:val="00A0374A"/>
    <w:rPr>
      <w:rFonts w:asciiTheme="majorHAnsi" w:eastAsia="Times New Roman" w:hAnsiTheme="majorHAnsi" w:cs="Arial"/>
      <w:b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rsid w:val="0038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86F09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uiPriority w:val="99"/>
    <w:rsid w:val="00386F09"/>
    <w:pPr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Hyperlink">
    <w:name w:val="Hyperlink"/>
    <w:basedOn w:val="DefaultParagraphFont"/>
    <w:rsid w:val="00386F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2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A7A"/>
    <w:pPr>
      <w:ind w:left="720"/>
      <w:contextualSpacing/>
    </w:pPr>
  </w:style>
  <w:style w:type="paragraph" w:customStyle="1" w:styleId="Data">
    <w:name w:val="Data"/>
    <w:basedOn w:val="centeredtitle"/>
    <w:qFormat/>
    <w:rsid w:val="005B2AFC"/>
    <w:pPr>
      <w:jc w:val="left"/>
    </w:pPr>
    <w:rPr>
      <w:b w:val="0"/>
      <w:color w:val="0000FF"/>
      <w:sz w:val="20"/>
    </w:rPr>
  </w:style>
  <w:style w:type="paragraph" w:customStyle="1" w:styleId="Default">
    <w:name w:val="Default"/>
    <w:rsid w:val="005B2A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145F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145F"/>
    <w:rPr>
      <w:rFonts w:ascii="Times New Roman" w:eastAsia="Times New Roman" w:hAnsi="Times New Roman" w:cs="Times New Roman"/>
      <w:sz w:val="24"/>
      <w:szCs w:val="24"/>
    </w:rPr>
  </w:style>
  <w:style w:type="paragraph" w:customStyle="1" w:styleId="Select">
    <w:name w:val="Select"/>
    <w:basedOn w:val="Normal"/>
    <w:qFormat/>
    <w:rsid w:val="0033390F"/>
    <w:rPr>
      <w:rFonts w:asciiTheme="minorHAnsi" w:hAnsiTheme="minorHAnsi"/>
      <w:b/>
    </w:rPr>
  </w:style>
  <w:style w:type="character" w:customStyle="1" w:styleId="Select-Char">
    <w:name w:val="Select-Char"/>
    <w:basedOn w:val="DefaultParagraphFont"/>
    <w:uiPriority w:val="1"/>
    <w:qFormat/>
    <w:rsid w:val="0033390F"/>
    <w:rPr>
      <w:rFonts w:asciiTheme="minorHAnsi" w:hAnsiTheme="minorHAnsi"/>
      <w:b/>
      <w:sz w:val="22"/>
      <w:szCs w:val="22"/>
    </w:rPr>
  </w:style>
  <w:style w:type="character" w:customStyle="1" w:styleId="Path-Char">
    <w:name w:val="Path-Char"/>
    <w:basedOn w:val="fieldlabel"/>
    <w:uiPriority w:val="1"/>
    <w:qFormat/>
    <w:rsid w:val="0033390F"/>
    <w:rPr>
      <w:rFonts w:ascii="Lucida Console" w:hAnsi="Lucida Console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A4FA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4F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62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03833E2CACE489E13AEE9A44C9370" ma:contentTypeVersion="8" ma:contentTypeDescription="Create a new document." ma:contentTypeScope="" ma:versionID="204159fb2283a9de12af091ac9f9eb82">
  <xsd:schema xmlns:xsd="http://www.w3.org/2001/XMLSchema" xmlns:xs="http://www.w3.org/2001/XMLSchema" xmlns:p="http://schemas.microsoft.com/office/2006/metadata/properties" xmlns:ns2="de224b4c-fc02-4c30-b8ce-967875c58eea" targetNamespace="http://schemas.microsoft.com/office/2006/metadata/properties" ma:root="true" ma:fieldsID="ee594a3c675f0e058d9e4b68bacddf92" ns2:_="">
    <xsd:import namespace="de224b4c-fc02-4c30-b8ce-967875c58e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24b4c-fc02-4c30-b8ce-967875c58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8BEC9-C0BB-4278-B6DA-4742CEC3B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CD9E8-D23C-42D9-AE8D-064819746A22}">
  <ds:schemaRefs>
    <ds:schemaRef ds:uri="http://schemas.microsoft.com/office/2006/metadata/properties"/>
    <ds:schemaRef ds:uri="http://schemas.microsoft.com/sharepoint/v3"/>
    <ds:schemaRef ds:uri="288e86e3-13ec-46f3-a9d0-a70aaaa1e93e"/>
    <ds:schemaRef ds:uri="http://schemas.microsoft.com/sharepoint/v3/fields"/>
    <ds:schemaRef ds:uri="4f15fc31-3d0d-47e7-af43-e227d2cb0a53"/>
  </ds:schemaRefs>
</ds:datastoreItem>
</file>

<file path=customXml/itemProps3.xml><?xml version="1.0" encoding="utf-8"?>
<ds:datastoreItem xmlns:ds="http://schemas.openxmlformats.org/officeDocument/2006/customXml" ds:itemID="{9BDFE7B0-E1EF-44B7-BA72-4F5051D93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24b4c-fc02-4c30-b8ce-967875c58e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BA1041-462D-E747-B7C7-9DF93DB1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4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Configuration Sheet for Student 1A</vt:lpstr>
    </vt:vector>
  </TitlesOfParts>
  <Company>VMware, Inc.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Configuration Sheet for Student 1A</dc:title>
  <dc:creator>VMware, Inc.</dc:creator>
  <cp:lastModifiedBy>Andre Gignac</cp:lastModifiedBy>
  <cp:revision>154</cp:revision>
  <dcterms:created xsi:type="dcterms:W3CDTF">2013-09-17T17:59:00Z</dcterms:created>
  <dcterms:modified xsi:type="dcterms:W3CDTF">2023-11-02T01:13:00Z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0x01010069003833E2CACE489E13AEE9A44C9370</vt:lpwstr>
  </property>
</Properties>
</file>